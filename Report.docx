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BADFE" w14:textId="77777777" w:rsidR="004707F7" w:rsidRDefault="00233F30">
      <w:pPr>
        <w:spacing w:before="120" w:after="120"/>
        <w:jc w:val="center"/>
        <w:rPr>
          <w:rFonts w:ascii="Bookman Old Style" w:eastAsia="Bookman Old Style" w:hAnsi="Bookman Old Style" w:cs="Bookman Old Style"/>
          <w:b/>
          <w:sz w:val="32"/>
          <w:szCs w:val="32"/>
        </w:rPr>
      </w:pPr>
      <w:bookmarkStart w:id="0" w:name="_Hlk125511540"/>
      <w:bookmarkEnd w:id="0"/>
      <w:r>
        <w:rPr>
          <w:rFonts w:ascii="Bookman Old Style" w:eastAsia="Bookman Old Style" w:hAnsi="Bookman Old Style" w:cs="Bookman Old Style"/>
          <w:b/>
          <w:sz w:val="32"/>
          <w:szCs w:val="32"/>
        </w:rPr>
        <w:t>Mini Project Report on</w:t>
      </w:r>
    </w:p>
    <w:p w14:paraId="63CECEA6" w14:textId="77777777" w:rsidR="004707F7" w:rsidRDefault="00233F3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7216" behindDoc="1" locked="0" layoutInCell="1" hidden="0" allowOverlap="1" wp14:anchorId="4FB726B9" wp14:editId="40555CED">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0FDAAD4B" w14:textId="77777777" w:rsidR="00D86DBC" w:rsidRPr="00D86DBC" w:rsidRDefault="00D86DBC" w:rsidP="00D86DBC">
      <w:pPr>
        <w:jc w:val="center"/>
        <w:rPr>
          <w:rFonts w:ascii="Bookman Old Style" w:hAnsi="Bookman Old Style"/>
          <w:b/>
          <w:sz w:val="32"/>
          <w:szCs w:val="32"/>
        </w:rPr>
      </w:pPr>
      <w:r w:rsidRPr="00D86DBC">
        <w:rPr>
          <w:rFonts w:ascii="Bookman Old Style" w:hAnsi="Bookman Old Style"/>
          <w:b/>
          <w:sz w:val="32"/>
          <w:szCs w:val="32"/>
        </w:rPr>
        <w:t>CYBERCRIME DETECTION</w:t>
      </w:r>
    </w:p>
    <w:p w14:paraId="5336DACE" w14:textId="77777777" w:rsidR="004707F7" w:rsidRPr="00D86DBC" w:rsidRDefault="00D86DBC" w:rsidP="00D86DBC">
      <w:pPr>
        <w:jc w:val="center"/>
        <w:rPr>
          <w:rFonts w:ascii="Bookman Old Style" w:hAnsi="Bookman Old Style"/>
          <w:b/>
          <w:sz w:val="32"/>
          <w:szCs w:val="32"/>
        </w:rPr>
      </w:pPr>
      <w:r w:rsidRPr="00D86DBC">
        <w:rPr>
          <w:rFonts w:ascii="Bookman Old Style" w:hAnsi="Bookman Old Style"/>
          <w:b/>
          <w:sz w:val="32"/>
          <w:szCs w:val="32"/>
        </w:rPr>
        <w:t>VIA ML/AI</w:t>
      </w:r>
    </w:p>
    <w:p w14:paraId="7A74F264" w14:textId="77777777" w:rsidR="004707F7" w:rsidRDefault="00233F3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25DAC225" wp14:editId="5456DB4F">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7383D332" w14:textId="77777777" w:rsidR="004707F7" w:rsidRDefault="00233F3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234A2285" w14:textId="77777777" w:rsidR="004707F7" w:rsidRDefault="004707F7">
      <w:pPr>
        <w:spacing w:line="199" w:lineRule="auto"/>
        <w:rPr>
          <w:rFonts w:ascii="Times New Roman" w:eastAsia="Times New Roman" w:hAnsi="Times New Roman" w:cs="Times New Roman"/>
          <w:sz w:val="24"/>
          <w:szCs w:val="24"/>
        </w:rPr>
      </w:pPr>
    </w:p>
    <w:p w14:paraId="6E1B1DCF" w14:textId="77777777" w:rsidR="004707F7" w:rsidRDefault="00233F3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215371B5" w14:textId="77777777" w:rsidR="004707F7" w:rsidRDefault="004707F7">
      <w:pPr>
        <w:spacing w:line="139" w:lineRule="auto"/>
        <w:jc w:val="center"/>
        <w:rPr>
          <w:rFonts w:ascii="Bookman Old Style" w:eastAsia="Bookman Old Style" w:hAnsi="Bookman Old Style" w:cs="Bookman Old Style"/>
          <w:sz w:val="24"/>
          <w:szCs w:val="24"/>
        </w:rPr>
      </w:pPr>
    </w:p>
    <w:p w14:paraId="193DE8A0" w14:textId="77777777" w:rsidR="004707F7" w:rsidRDefault="00233F3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7711FA9E" w14:textId="77777777" w:rsidR="004707F7" w:rsidRDefault="004707F7">
      <w:pPr>
        <w:spacing w:line="137" w:lineRule="auto"/>
        <w:jc w:val="center"/>
        <w:rPr>
          <w:rFonts w:ascii="Bookman Old Style" w:eastAsia="Bookman Old Style" w:hAnsi="Bookman Old Style" w:cs="Bookman Old Style"/>
          <w:sz w:val="24"/>
          <w:szCs w:val="24"/>
        </w:rPr>
      </w:pPr>
    </w:p>
    <w:p w14:paraId="07C87DF5" w14:textId="77777777" w:rsidR="004707F7" w:rsidRDefault="00233F3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3194CB8A" w14:textId="77777777" w:rsidR="004707F7" w:rsidRDefault="004707F7">
      <w:pPr>
        <w:jc w:val="center"/>
        <w:rPr>
          <w:rFonts w:ascii="Bookman Old Style" w:eastAsia="Bookman Old Style" w:hAnsi="Bookman Old Style" w:cs="Bookman Old Style"/>
          <w:b/>
          <w:color w:val="FF0000"/>
          <w:sz w:val="24"/>
          <w:szCs w:val="24"/>
        </w:rPr>
      </w:pPr>
    </w:p>
    <w:p w14:paraId="34513511" w14:textId="77777777" w:rsidR="004707F7" w:rsidRDefault="004707F7">
      <w:pPr>
        <w:jc w:val="center"/>
        <w:rPr>
          <w:rFonts w:ascii="Bookman Old Style" w:eastAsia="Bookman Old Style" w:hAnsi="Bookman Old Style" w:cs="Bookman Old Style"/>
          <w:b/>
          <w:sz w:val="24"/>
          <w:szCs w:val="24"/>
        </w:rPr>
      </w:pPr>
    </w:p>
    <w:p w14:paraId="2A6D8F0A" w14:textId="77777777" w:rsidR="004707F7" w:rsidRDefault="00233F3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48153F82" w14:textId="77777777" w:rsidR="004707F7" w:rsidRDefault="004707F7">
      <w:pPr>
        <w:spacing w:line="137" w:lineRule="auto"/>
        <w:rPr>
          <w:rFonts w:ascii="Bookman Old Style" w:eastAsia="Bookman Old Style" w:hAnsi="Bookman Old Style" w:cs="Bookman Old Style"/>
          <w:sz w:val="24"/>
          <w:szCs w:val="24"/>
        </w:rPr>
      </w:pPr>
    </w:p>
    <w:p w14:paraId="72324600" w14:textId="7074A93B" w:rsidR="00B97F47" w:rsidRPr="00B97F47" w:rsidRDefault="00B97F47" w:rsidP="00B97F47">
      <w:pPr>
        <w:tabs>
          <w:tab w:val="left" w:pos="5760"/>
        </w:tabs>
        <w:spacing w:line="360" w:lineRule="auto"/>
        <w:ind w:left="1440" w:hanging="1260"/>
        <w:rPr>
          <w:rFonts w:ascii="Bookman Old Style" w:eastAsia="Bookman Old Style" w:hAnsi="Bookman Old Style" w:cs="Bookman Old Style"/>
          <w:bCs/>
          <w:sz w:val="24"/>
          <w:szCs w:val="24"/>
        </w:rPr>
      </w:pPr>
      <w:r>
        <w:rPr>
          <w:rFonts w:ascii="Bookman Old Style" w:eastAsia="Bookman Old Style" w:hAnsi="Bookman Old Style" w:cs="Bookman Old Style"/>
          <w:b/>
          <w:sz w:val="24"/>
          <w:szCs w:val="24"/>
        </w:rPr>
        <w:t xml:space="preserve">        </w:t>
      </w:r>
      <w:r w:rsidRPr="00B97F47">
        <w:rPr>
          <w:rFonts w:ascii="Bookman Old Style" w:eastAsia="Bookman Old Style" w:hAnsi="Bookman Old Style" w:cs="Bookman Old Style"/>
          <w:bCs/>
          <w:sz w:val="24"/>
          <w:szCs w:val="24"/>
        </w:rPr>
        <w:t xml:space="preserve">Name             </w:t>
      </w:r>
      <w:r w:rsidR="00B71CEA">
        <w:rPr>
          <w:rFonts w:ascii="Bookman Old Style" w:eastAsia="Bookman Old Style" w:hAnsi="Bookman Old Style" w:cs="Bookman Old Style"/>
          <w:bCs/>
          <w:sz w:val="24"/>
          <w:szCs w:val="24"/>
        </w:rPr>
        <w:tab/>
      </w:r>
      <w:r w:rsidRPr="00B97F47">
        <w:rPr>
          <w:rFonts w:ascii="Bookman Old Style" w:eastAsia="Bookman Old Style" w:hAnsi="Bookman Old Style" w:cs="Bookman Old Style"/>
          <w:bCs/>
          <w:sz w:val="24"/>
          <w:szCs w:val="24"/>
        </w:rPr>
        <w:t xml:space="preserve">        University Roll No.</w:t>
      </w:r>
    </w:p>
    <w:p w14:paraId="0DB45DCC" w14:textId="197824F8" w:rsidR="004707F7" w:rsidRDefault="00B97F47" w:rsidP="00B97F47">
      <w:pPr>
        <w:tabs>
          <w:tab w:val="left" w:pos="5760"/>
        </w:tabs>
        <w:spacing w:line="360" w:lineRule="auto"/>
        <w:ind w:left="1440" w:hanging="126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w:t>
      </w:r>
      <w:r w:rsidR="002115BB">
        <w:rPr>
          <w:rFonts w:ascii="Bookman Old Style" w:eastAsia="Bookman Old Style" w:hAnsi="Bookman Old Style" w:cs="Bookman Old Style"/>
          <w:b/>
          <w:sz w:val="24"/>
          <w:szCs w:val="24"/>
        </w:rPr>
        <w:t>Deepanshu Gupta</w:t>
      </w:r>
      <w:r>
        <w:rPr>
          <w:rFonts w:ascii="Bookman Old Style" w:eastAsia="Bookman Old Style" w:hAnsi="Bookman Old Style" w:cs="Bookman Old Style"/>
          <w:b/>
          <w:sz w:val="24"/>
          <w:szCs w:val="24"/>
        </w:rPr>
        <w:t>)</w:t>
      </w:r>
      <w:r w:rsidR="00B71CEA">
        <w:rPr>
          <w:rFonts w:ascii="Bookman Old Style" w:eastAsia="Bookman Old Style" w:hAnsi="Bookman Old Style" w:cs="Bookman Old Style"/>
          <w:b/>
          <w:sz w:val="24"/>
          <w:szCs w:val="24"/>
        </w:rPr>
        <w:tab/>
      </w:r>
      <w:r w:rsidR="00B71CEA">
        <w:rPr>
          <w:rFonts w:ascii="Bookman Old Style" w:eastAsia="Bookman Old Style" w:hAnsi="Bookman Old Style" w:cs="Bookman Old Style"/>
          <w:b/>
          <w:sz w:val="24"/>
          <w:szCs w:val="24"/>
        </w:rPr>
        <w:tab/>
        <w:t xml:space="preserve">    (</w:t>
      </w:r>
      <w:r>
        <w:rPr>
          <w:rFonts w:ascii="Bookman Old Style" w:eastAsia="Bookman Old Style" w:hAnsi="Bookman Old Style" w:cs="Bookman Old Style"/>
          <w:b/>
          <w:sz w:val="24"/>
          <w:szCs w:val="24"/>
        </w:rPr>
        <w:t>2019</w:t>
      </w:r>
      <w:r w:rsidR="002115BB">
        <w:rPr>
          <w:rFonts w:ascii="Bookman Old Style" w:eastAsia="Bookman Old Style" w:hAnsi="Bookman Old Style" w:cs="Bookman Old Style"/>
          <w:b/>
          <w:sz w:val="24"/>
          <w:szCs w:val="24"/>
        </w:rPr>
        <w:t>472</w:t>
      </w:r>
      <w:r>
        <w:rPr>
          <w:rFonts w:ascii="Bookman Old Style" w:eastAsia="Bookman Old Style" w:hAnsi="Bookman Old Style" w:cs="Bookman Old Style"/>
          <w:b/>
          <w:sz w:val="24"/>
          <w:szCs w:val="24"/>
        </w:rPr>
        <w:t>)</w:t>
      </w:r>
      <w:r w:rsidR="00D86DBC">
        <w:rPr>
          <w:rFonts w:ascii="Bookman Old Style" w:eastAsia="Bookman Old Style" w:hAnsi="Bookman Old Style" w:cs="Bookman Old Style"/>
          <w:b/>
          <w:sz w:val="24"/>
          <w:szCs w:val="24"/>
        </w:rPr>
        <w:br/>
      </w:r>
    </w:p>
    <w:p w14:paraId="5B7F0EE2" w14:textId="77777777" w:rsidR="004707F7" w:rsidRDefault="004707F7">
      <w:pPr>
        <w:jc w:val="center"/>
        <w:rPr>
          <w:rFonts w:ascii="Bookman Old Style" w:eastAsia="Bookman Old Style" w:hAnsi="Bookman Old Style" w:cs="Bookman Old Style"/>
          <w:b/>
          <w:sz w:val="24"/>
          <w:szCs w:val="24"/>
        </w:rPr>
      </w:pPr>
    </w:p>
    <w:p w14:paraId="346AE1A6" w14:textId="77777777" w:rsidR="004707F7" w:rsidRDefault="004707F7">
      <w:pPr>
        <w:jc w:val="center"/>
        <w:rPr>
          <w:rFonts w:ascii="Bookman Old Style" w:eastAsia="Bookman Old Style" w:hAnsi="Bookman Old Style" w:cs="Bookman Old Style"/>
          <w:b/>
          <w:sz w:val="24"/>
          <w:szCs w:val="24"/>
        </w:rPr>
      </w:pPr>
    </w:p>
    <w:p w14:paraId="035F6637" w14:textId="77777777" w:rsidR="004707F7" w:rsidRDefault="004707F7">
      <w:pPr>
        <w:jc w:val="center"/>
        <w:rPr>
          <w:rFonts w:ascii="Bookman Old Style" w:eastAsia="Bookman Old Style" w:hAnsi="Bookman Old Style" w:cs="Bookman Old Style"/>
          <w:b/>
          <w:sz w:val="24"/>
          <w:szCs w:val="24"/>
        </w:rPr>
      </w:pPr>
    </w:p>
    <w:p w14:paraId="7DE0F556" w14:textId="77777777" w:rsidR="004707F7" w:rsidRDefault="004707F7">
      <w:pPr>
        <w:jc w:val="center"/>
        <w:rPr>
          <w:rFonts w:ascii="Times New Roman" w:eastAsia="Times New Roman" w:hAnsi="Times New Roman" w:cs="Times New Roman"/>
          <w:b/>
          <w:i/>
          <w:sz w:val="24"/>
          <w:szCs w:val="24"/>
        </w:rPr>
      </w:pPr>
    </w:p>
    <w:p w14:paraId="3A30EEA3" w14:textId="77777777" w:rsidR="004707F7" w:rsidRDefault="00233F3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023FA994" w14:textId="77777777" w:rsidR="004707F7" w:rsidRDefault="004707F7">
      <w:pPr>
        <w:spacing w:line="34" w:lineRule="auto"/>
        <w:jc w:val="center"/>
        <w:rPr>
          <w:rFonts w:ascii="Times New Roman" w:eastAsia="Times New Roman" w:hAnsi="Times New Roman" w:cs="Times New Roman"/>
          <w:sz w:val="24"/>
          <w:szCs w:val="24"/>
        </w:rPr>
      </w:pPr>
    </w:p>
    <w:p w14:paraId="5F593562" w14:textId="77777777" w:rsidR="00D86DBC" w:rsidRPr="00590A94" w:rsidRDefault="00D86DBC" w:rsidP="00D86DBC">
      <w:pPr>
        <w:ind w:left="720"/>
        <w:rPr>
          <w:rFonts w:ascii="Times New Roman" w:hAnsi="Times New Roman"/>
          <w:bCs/>
          <w:sz w:val="36"/>
          <w:szCs w:val="36"/>
        </w:rPr>
      </w:pPr>
      <w:r>
        <w:rPr>
          <w:rFonts w:ascii="Times New Roman" w:hAnsi="Times New Roman"/>
          <w:bCs/>
          <w:sz w:val="36"/>
          <w:szCs w:val="36"/>
        </w:rPr>
        <w:t xml:space="preserve">                             </w:t>
      </w:r>
      <w:r w:rsidRPr="00590A94">
        <w:rPr>
          <w:rFonts w:ascii="Times New Roman" w:hAnsi="Times New Roman"/>
          <w:bCs/>
          <w:sz w:val="36"/>
          <w:szCs w:val="36"/>
        </w:rPr>
        <w:t>Dr. Priya Matta</w:t>
      </w:r>
    </w:p>
    <w:p w14:paraId="7C61C74B" w14:textId="6D5BAD85" w:rsidR="004707F7" w:rsidRDefault="002115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Associate Professor, Department of Computer Science and Engineering</w:t>
      </w:r>
    </w:p>
    <w:p w14:paraId="4E277F28" w14:textId="77777777" w:rsidR="004707F7" w:rsidRDefault="004707F7">
      <w:pPr>
        <w:jc w:val="center"/>
        <w:rPr>
          <w:rFonts w:ascii="Times New Roman" w:eastAsia="Times New Roman" w:hAnsi="Times New Roman" w:cs="Times New Roman"/>
          <w:b/>
          <w:sz w:val="24"/>
          <w:szCs w:val="24"/>
        </w:rPr>
      </w:pPr>
    </w:p>
    <w:p w14:paraId="5C46058F" w14:textId="77777777" w:rsidR="004707F7" w:rsidRDefault="004707F7">
      <w:pPr>
        <w:jc w:val="center"/>
        <w:rPr>
          <w:rFonts w:ascii="Times New Roman" w:eastAsia="Times New Roman" w:hAnsi="Times New Roman" w:cs="Times New Roman"/>
          <w:b/>
          <w:sz w:val="24"/>
          <w:szCs w:val="24"/>
        </w:rPr>
      </w:pPr>
    </w:p>
    <w:p w14:paraId="05502B99" w14:textId="77777777" w:rsidR="004707F7" w:rsidRDefault="004707F7">
      <w:pPr>
        <w:jc w:val="center"/>
        <w:rPr>
          <w:rFonts w:ascii="Times New Roman" w:eastAsia="Times New Roman" w:hAnsi="Times New Roman" w:cs="Times New Roman"/>
          <w:b/>
          <w:sz w:val="24"/>
          <w:szCs w:val="24"/>
        </w:rPr>
      </w:pPr>
    </w:p>
    <w:p w14:paraId="6FA54E97" w14:textId="77777777" w:rsidR="004707F7" w:rsidRDefault="00233F30">
      <w:pPr>
        <w:jc w:val="center"/>
        <w:rPr>
          <w:rFonts w:ascii="Times New Roman" w:eastAsia="Times New Roman" w:hAnsi="Times New Roman" w:cs="Times New Roman"/>
          <w:b/>
          <w:sz w:val="24"/>
          <w:szCs w:val="24"/>
        </w:rPr>
      </w:pPr>
      <w:r>
        <w:rPr>
          <w:noProof/>
        </w:rPr>
        <w:drawing>
          <wp:inline distT="0" distB="0" distL="0" distR="0" wp14:anchorId="232845AF" wp14:editId="5B061833">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33C4F808" w14:textId="77777777" w:rsidR="004707F7" w:rsidRDefault="004707F7">
      <w:pPr>
        <w:jc w:val="center"/>
        <w:rPr>
          <w:rFonts w:ascii="Times New Roman" w:eastAsia="Times New Roman" w:hAnsi="Times New Roman" w:cs="Times New Roman"/>
          <w:b/>
          <w:sz w:val="24"/>
          <w:szCs w:val="24"/>
        </w:rPr>
      </w:pPr>
    </w:p>
    <w:p w14:paraId="266C2A71" w14:textId="77777777" w:rsidR="004707F7" w:rsidRDefault="004707F7">
      <w:pPr>
        <w:jc w:val="center"/>
        <w:rPr>
          <w:rFonts w:ascii="Times New Roman" w:eastAsia="Times New Roman" w:hAnsi="Times New Roman" w:cs="Times New Roman"/>
          <w:b/>
          <w:sz w:val="24"/>
          <w:szCs w:val="24"/>
        </w:rPr>
      </w:pPr>
    </w:p>
    <w:p w14:paraId="1EA4FB3B" w14:textId="77777777" w:rsidR="004707F7" w:rsidRDefault="00233F3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3A46D988" w14:textId="77777777" w:rsidR="004707F7" w:rsidRDefault="00233F3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4B13FABE" w14:textId="77777777" w:rsidR="004707F7" w:rsidRDefault="00233F3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588717AD" w14:textId="77777777" w:rsidR="004707F7" w:rsidRDefault="00233F3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51A41AB8" w14:textId="77777777" w:rsidR="004707F7" w:rsidRDefault="004707F7">
      <w:pPr>
        <w:jc w:val="center"/>
        <w:rPr>
          <w:rFonts w:ascii="Bookman Old Style" w:eastAsia="Bookman Old Style" w:hAnsi="Bookman Old Style" w:cs="Bookman Old Style"/>
          <w:b/>
          <w:sz w:val="32"/>
          <w:szCs w:val="32"/>
        </w:rPr>
      </w:pPr>
    </w:p>
    <w:p w14:paraId="1FA1DAA4" w14:textId="77777777" w:rsidR="004707F7" w:rsidRDefault="004707F7">
      <w:pPr>
        <w:jc w:val="center"/>
        <w:rPr>
          <w:rFonts w:ascii="Bookman Old Style" w:eastAsia="Bookman Old Style" w:hAnsi="Bookman Old Style" w:cs="Bookman Old Style"/>
          <w:b/>
          <w:sz w:val="32"/>
          <w:szCs w:val="32"/>
        </w:rPr>
      </w:pPr>
    </w:p>
    <w:p w14:paraId="1F4D783B" w14:textId="77777777" w:rsidR="004707F7" w:rsidRDefault="004707F7">
      <w:pPr>
        <w:jc w:val="center"/>
        <w:rPr>
          <w:rFonts w:ascii="Bookman Old Style" w:eastAsia="Bookman Old Style" w:hAnsi="Bookman Old Style" w:cs="Bookman Old Style"/>
          <w:b/>
          <w:sz w:val="32"/>
          <w:szCs w:val="32"/>
        </w:rPr>
      </w:pPr>
    </w:p>
    <w:p w14:paraId="7A0A412D" w14:textId="77777777" w:rsidR="004707F7" w:rsidRDefault="00233F3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14:anchorId="13DB3D43" wp14:editId="5CC9F9EC">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5FBA0F3D" w14:textId="77777777" w:rsidR="004707F7" w:rsidRDefault="004707F7">
                            <w:pPr>
                              <w:textDirection w:val="btLr"/>
                            </w:pPr>
                          </w:p>
                        </w:txbxContent>
                      </wps:txbx>
                      <wps:bodyPr spcFirstLastPara="1" wrap="square" lIns="91425" tIns="91425" rIns="91425" bIns="91425" anchor="ctr" anchorCtr="0">
                        <a:noAutofit/>
                      </wps:bodyPr>
                    </wps:wsp>
                  </a:graphicData>
                </a:graphic>
              </wp:inline>
            </w:drawing>
          </mc:Choice>
          <mc:Fallback>
            <w:pict>
              <v:rect w14:anchorId="13DB3D43"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5FBA0F3D" w14:textId="77777777" w:rsidR="004707F7" w:rsidRDefault="004707F7">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4B85B09F" wp14:editId="62D58E17">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76736211" w14:textId="77777777" w:rsidR="004707F7" w:rsidRDefault="00233F3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6B6D73A1" w14:textId="77777777" w:rsidR="00B71CEA" w:rsidRDefault="00B71CEA">
      <w:pPr>
        <w:pBdr>
          <w:top w:val="nil"/>
          <w:left w:val="nil"/>
          <w:bottom w:val="nil"/>
          <w:right w:val="nil"/>
          <w:between w:val="nil"/>
        </w:pBdr>
        <w:jc w:val="center"/>
        <w:rPr>
          <w:rFonts w:ascii="Times New Roman" w:eastAsia="Times New Roman" w:hAnsi="Times New Roman" w:cs="Times New Roman"/>
          <w:b/>
          <w:color w:val="000000"/>
          <w:sz w:val="32"/>
          <w:szCs w:val="32"/>
        </w:rPr>
      </w:pPr>
    </w:p>
    <w:p w14:paraId="438616CB" w14:textId="5D5D9D6E" w:rsidR="004707F7" w:rsidRDefault="00233F3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0A2543E3" w14:textId="77777777" w:rsidR="004707F7" w:rsidRDefault="004707F7">
      <w:pPr>
        <w:pBdr>
          <w:top w:val="nil"/>
          <w:left w:val="nil"/>
          <w:bottom w:val="nil"/>
          <w:right w:val="nil"/>
          <w:between w:val="nil"/>
        </w:pBdr>
        <w:jc w:val="center"/>
        <w:rPr>
          <w:rFonts w:ascii="Times New Roman" w:eastAsia="Times New Roman" w:hAnsi="Times New Roman" w:cs="Times New Roman"/>
          <w:b/>
          <w:color w:val="000000"/>
          <w:sz w:val="32"/>
          <w:szCs w:val="32"/>
        </w:rPr>
      </w:pPr>
    </w:p>
    <w:p w14:paraId="52AA22A5" w14:textId="77777777" w:rsidR="004707F7" w:rsidRDefault="004707F7" w:rsidP="00C3564C">
      <w:pPr>
        <w:pBdr>
          <w:top w:val="nil"/>
          <w:left w:val="nil"/>
          <w:bottom w:val="nil"/>
          <w:right w:val="nil"/>
          <w:between w:val="nil"/>
        </w:pBdr>
        <w:jc w:val="both"/>
        <w:rPr>
          <w:rFonts w:ascii="Times New Roman" w:eastAsia="Times New Roman" w:hAnsi="Times New Roman" w:cs="Times New Roman"/>
          <w:color w:val="000000"/>
          <w:sz w:val="24"/>
          <w:szCs w:val="24"/>
        </w:rPr>
      </w:pPr>
    </w:p>
    <w:p w14:paraId="64000335" w14:textId="0B843768" w:rsidR="004707F7" w:rsidRPr="002115BB" w:rsidRDefault="00233F30" w:rsidP="002115BB">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B71CEA">
        <w:rPr>
          <w:rFonts w:ascii="Times New Roman" w:hAnsi="Times New Roman"/>
          <w:b/>
          <w:sz w:val="24"/>
          <w:szCs w:val="24"/>
        </w:rPr>
        <w:t>Cyber Crime Detection Via Machine Learning and Artificial Intelligence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D86DBC" w:rsidRPr="00D86DBC">
        <w:rPr>
          <w:rFonts w:ascii="Times New Roman" w:hAnsi="Times New Roman"/>
          <w:b/>
          <w:sz w:val="24"/>
          <w:szCs w:val="24"/>
        </w:rPr>
        <w:t>Dr. Priya Matta</w:t>
      </w:r>
      <w:r>
        <w:rPr>
          <w:rFonts w:ascii="Times New Roman" w:eastAsia="Times New Roman" w:hAnsi="Times New Roman" w:cs="Times New Roman"/>
          <w:b/>
          <w:sz w:val="24"/>
          <w:szCs w:val="24"/>
        </w:rPr>
        <w:t xml:space="preserve">, </w:t>
      </w:r>
      <w:r w:rsidR="002115BB" w:rsidRPr="00B71CEA">
        <w:rPr>
          <w:rFonts w:ascii="Times New Roman" w:eastAsia="Times New Roman" w:hAnsi="Times New Roman" w:cs="Times New Roman"/>
          <w:bCs/>
          <w:sz w:val="24"/>
          <w:szCs w:val="24"/>
        </w:rPr>
        <w:t>Associate Professor,</w:t>
      </w:r>
      <w:r w:rsidR="002115BB" w:rsidRPr="002115BB">
        <w:rPr>
          <w:rFonts w:ascii="Times New Roman" w:eastAsia="Times New Roman" w:hAnsi="Times New Roman" w:cs="Times New Roman"/>
          <w:bCs/>
          <w:sz w:val="24"/>
          <w:szCs w:val="24"/>
        </w:rPr>
        <w:t xml:space="preserve"> Department of Computer Science and Engineering,</w:t>
      </w:r>
      <w:r w:rsidR="002115BB">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Graphic Era (Deemed to be University), Dehradun.</w:t>
      </w:r>
    </w:p>
    <w:p w14:paraId="6F87FE57" w14:textId="77777777" w:rsidR="004707F7" w:rsidRDefault="004707F7">
      <w:pPr>
        <w:spacing w:line="360" w:lineRule="auto"/>
        <w:jc w:val="both"/>
        <w:rPr>
          <w:rFonts w:ascii="Times New Roman" w:eastAsia="Times New Roman" w:hAnsi="Times New Roman" w:cs="Times New Roman"/>
          <w:sz w:val="24"/>
          <w:szCs w:val="24"/>
        </w:rPr>
      </w:pPr>
    </w:p>
    <w:p w14:paraId="4F3533A2" w14:textId="77777777" w:rsidR="004707F7" w:rsidRDefault="00233F30" w:rsidP="00C3564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5E68412" w14:textId="77777777" w:rsidR="00B71CEA" w:rsidRDefault="00B71CEA" w:rsidP="00C3564C">
      <w:pPr>
        <w:spacing w:line="360" w:lineRule="auto"/>
        <w:ind w:left="720" w:firstLine="720"/>
        <w:jc w:val="both"/>
        <w:rPr>
          <w:rFonts w:ascii="Times New Roman" w:eastAsia="Times New Roman" w:hAnsi="Times New Roman" w:cs="Times New Roman"/>
          <w:sz w:val="24"/>
          <w:szCs w:val="24"/>
        </w:rPr>
      </w:pPr>
    </w:p>
    <w:p w14:paraId="1548C3E0" w14:textId="78C7D134" w:rsidR="00B71CEA" w:rsidRDefault="00B97F47" w:rsidP="00B71CEA">
      <w:pPr>
        <w:spacing w:line="360" w:lineRule="auto"/>
        <w:ind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Name</w:t>
      </w:r>
      <w:r w:rsidR="002115BB">
        <w:rPr>
          <w:rFonts w:ascii="Times New Roman" w:eastAsia="Times New Roman" w:hAnsi="Times New Roman" w:cs="Times New Roman"/>
          <w:sz w:val="24"/>
          <w:szCs w:val="24"/>
        </w:rPr>
        <w:tab/>
      </w:r>
      <w:r w:rsidR="002115BB">
        <w:rPr>
          <w:rFonts w:ascii="Times New Roman" w:eastAsia="Times New Roman" w:hAnsi="Times New Roman" w:cs="Times New Roman"/>
          <w:sz w:val="24"/>
          <w:szCs w:val="24"/>
        </w:rPr>
        <w:tab/>
      </w:r>
      <w:r w:rsidR="00B71CEA">
        <w:rPr>
          <w:rFonts w:ascii="Times New Roman" w:eastAsia="Times New Roman" w:hAnsi="Times New Roman" w:cs="Times New Roman"/>
          <w:sz w:val="24"/>
          <w:szCs w:val="24"/>
        </w:rPr>
        <w:tab/>
      </w:r>
      <w:r w:rsidR="002115BB">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University Roll </w:t>
      </w:r>
      <w:r w:rsidR="002115BB">
        <w:rPr>
          <w:rFonts w:ascii="Times New Roman" w:eastAsia="Times New Roman" w:hAnsi="Times New Roman" w:cs="Times New Roman"/>
          <w:sz w:val="24"/>
          <w:szCs w:val="24"/>
        </w:rPr>
        <w:t>N</w:t>
      </w:r>
      <w:r>
        <w:rPr>
          <w:rFonts w:ascii="Times New Roman" w:eastAsia="Times New Roman" w:hAnsi="Times New Roman" w:cs="Times New Roman"/>
          <w:sz w:val="24"/>
          <w:szCs w:val="24"/>
        </w:rPr>
        <w:t>o</w:t>
      </w:r>
      <w:r w:rsidR="002115BB">
        <w:rPr>
          <w:rFonts w:ascii="Times New Roman" w:eastAsia="Times New Roman" w:hAnsi="Times New Roman" w:cs="Times New Roman"/>
          <w:sz w:val="24"/>
          <w:szCs w:val="24"/>
        </w:rPr>
        <w:t>.</w:t>
      </w:r>
      <w:r w:rsidR="002115BB">
        <w:rPr>
          <w:rFonts w:ascii="Times New Roman" w:eastAsia="Times New Roman" w:hAnsi="Times New Roman" w:cs="Times New Roman"/>
          <w:sz w:val="24"/>
          <w:szCs w:val="24"/>
        </w:rPr>
        <w:tab/>
      </w:r>
      <w:r w:rsidR="00B71CEA">
        <w:rPr>
          <w:rFonts w:ascii="Times New Roman" w:eastAsia="Times New Roman" w:hAnsi="Times New Roman" w:cs="Times New Roman"/>
          <w:sz w:val="24"/>
          <w:szCs w:val="24"/>
        </w:rPr>
        <w:t xml:space="preserve">  </w:t>
      </w:r>
      <w:r w:rsidR="00B71CEA">
        <w:rPr>
          <w:rFonts w:ascii="Times New Roman" w:eastAsia="Times New Roman" w:hAnsi="Times New Roman" w:cs="Times New Roman"/>
          <w:sz w:val="24"/>
          <w:szCs w:val="24"/>
        </w:rPr>
        <w:tab/>
      </w:r>
      <w:r w:rsidR="00B71CEA">
        <w:rPr>
          <w:rFonts w:ascii="Times New Roman" w:eastAsia="Times New Roman" w:hAnsi="Times New Roman" w:cs="Times New Roman"/>
          <w:sz w:val="24"/>
          <w:szCs w:val="24"/>
        </w:rPr>
        <w:tab/>
        <w:t xml:space="preserve"> </w:t>
      </w:r>
      <w:r w:rsidR="002115BB">
        <w:rPr>
          <w:rFonts w:ascii="Times New Roman" w:eastAsia="Times New Roman" w:hAnsi="Times New Roman" w:cs="Times New Roman"/>
          <w:sz w:val="24"/>
          <w:szCs w:val="24"/>
        </w:rPr>
        <w:t>Signature</w:t>
      </w:r>
    </w:p>
    <w:p w14:paraId="4E66BD28" w14:textId="3AF06265" w:rsidR="004707F7" w:rsidRPr="00B71CEA" w:rsidRDefault="00B71CEA" w:rsidP="00B71CEA">
      <w:pPr>
        <w:spacing w:line="360" w:lineRule="auto"/>
        <w:jc w:val="both"/>
        <w:rPr>
          <w:rFonts w:ascii="Times New Roman" w:eastAsia="Times New Roman" w:hAnsi="Times New Roman" w:cs="Times New Roman"/>
          <w:b/>
          <w:color w:val="E7E6E6"/>
          <w:sz w:val="24"/>
          <w:szCs w:val="24"/>
        </w:rPr>
      </w:pPr>
      <w:r>
        <w:rPr>
          <w:noProof/>
        </w:rPr>
        <w:drawing>
          <wp:anchor distT="0" distB="0" distL="114300" distR="114300" simplePos="0" relativeHeight="251659264" behindDoc="0" locked="0" layoutInCell="1" allowOverlap="1" wp14:anchorId="35AC8A9B" wp14:editId="73209B50">
            <wp:simplePos x="0" y="0"/>
            <wp:positionH relativeFrom="margin">
              <wp:posOffset>4558030</wp:posOffset>
            </wp:positionH>
            <wp:positionV relativeFrom="margin">
              <wp:posOffset>4628515</wp:posOffset>
            </wp:positionV>
            <wp:extent cx="822960" cy="4286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2960" cy="428625"/>
                    </a:xfrm>
                    <a:prstGeom prst="rect">
                      <a:avLst/>
                    </a:prstGeom>
                    <a:noFill/>
                    <a:ln>
                      <a:noFill/>
                    </a:ln>
                  </pic:spPr>
                </pic:pic>
              </a:graphicData>
            </a:graphic>
          </wp:anchor>
        </w:drawing>
      </w:r>
      <w:r w:rsidR="00B97F47" w:rsidRPr="00B97F47">
        <w:rPr>
          <w:rFonts w:ascii="Times New Roman" w:eastAsia="Times New Roman" w:hAnsi="Times New Roman" w:cs="Times New Roman"/>
          <w:b/>
          <w:sz w:val="24"/>
          <w:szCs w:val="24"/>
        </w:rPr>
        <w:t>(</w:t>
      </w:r>
      <w:r w:rsidR="002115BB">
        <w:rPr>
          <w:rFonts w:ascii="Times New Roman" w:eastAsia="Times New Roman" w:hAnsi="Times New Roman" w:cs="Times New Roman"/>
          <w:b/>
          <w:sz w:val="24"/>
          <w:szCs w:val="24"/>
        </w:rPr>
        <w:t>Deepanshu Gupta</w:t>
      </w:r>
      <w:r w:rsidR="00B97F47" w:rsidRPr="00B97F47">
        <w:rPr>
          <w:rFonts w:ascii="Times New Roman" w:eastAsia="Times New Roman" w:hAnsi="Times New Roman" w:cs="Times New Roman"/>
          <w:b/>
          <w:sz w:val="24"/>
          <w:szCs w:val="24"/>
        </w:rPr>
        <w:t>)</w:t>
      </w:r>
      <w:r w:rsidR="002115BB">
        <w:rPr>
          <w:rFonts w:ascii="Times New Roman" w:eastAsia="Times New Roman" w:hAnsi="Times New Roman" w:cs="Times New Roman"/>
          <w:b/>
          <w:sz w:val="24"/>
          <w:szCs w:val="24"/>
        </w:rPr>
        <w:tab/>
      </w:r>
      <w:r w:rsidR="002115BB">
        <w:rPr>
          <w:rFonts w:ascii="Times New Roman" w:eastAsia="Times New Roman" w:hAnsi="Times New Roman" w:cs="Times New Roman"/>
          <w:b/>
          <w:sz w:val="24"/>
          <w:szCs w:val="24"/>
        </w:rPr>
        <w:tab/>
      </w:r>
      <w:r w:rsidR="002115BB">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w:t>
      </w:r>
      <w:r w:rsidR="00B97F47">
        <w:rPr>
          <w:rFonts w:ascii="Times New Roman" w:eastAsia="Times New Roman" w:hAnsi="Times New Roman" w:cs="Times New Roman"/>
          <w:b/>
          <w:sz w:val="24"/>
          <w:szCs w:val="24"/>
        </w:rPr>
        <w:t>(2019</w:t>
      </w:r>
      <w:r w:rsidR="002115BB">
        <w:rPr>
          <w:rFonts w:ascii="Times New Roman" w:eastAsia="Times New Roman" w:hAnsi="Times New Roman" w:cs="Times New Roman"/>
          <w:b/>
          <w:sz w:val="24"/>
          <w:szCs w:val="24"/>
        </w:rPr>
        <w:t>472</w:t>
      </w:r>
      <w:r w:rsidR="00B97F47">
        <w:rPr>
          <w:rFonts w:ascii="Times New Roman" w:eastAsia="Times New Roman" w:hAnsi="Times New Roman" w:cs="Times New Roman"/>
          <w:b/>
          <w:sz w:val="24"/>
          <w:szCs w:val="24"/>
        </w:rPr>
        <w:t>)</w:t>
      </w:r>
      <w:r w:rsidR="002115BB">
        <w:rPr>
          <w:rFonts w:ascii="Times New Roman" w:eastAsia="Times New Roman" w:hAnsi="Times New Roman" w:cs="Times New Roman"/>
          <w:b/>
          <w:sz w:val="24"/>
          <w:szCs w:val="24"/>
        </w:rPr>
        <w:tab/>
      </w:r>
      <w:r>
        <w:rPr>
          <w:rFonts w:ascii="Times New Roman" w:eastAsia="Times New Roman" w:hAnsi="Times New Roman" w:cs="Times New Roman"/>
          <w:b/>
          <w:color w:val="E7E6E6"/>
          <w:sz w:val="24"/>
          <w:szCs w:val="24"/>
        </w:rPr>
        <w:tab/>
      </w:r>
      <w:r>
        <w:rPr>
          <w:rFonts w:ascii="Times New Roman" w:eastAsia="Times New Roman" w:hAnsi="Times New Roman" w:cs="Times New Roman"/>
          <w:b/>
          <w:color w:val="E7E6E6"/>
          <w:sz w:val="24"/>
          <w:szCs w:val="24"/>
        </w:rPr>
        <w:tab/>
        <w:t xml:space="preserve">          </w:t>
      </w:r>
    </w:p>
    <w:p w14:paraId="3CF9EC04" w14:textId="03C44DB7" w:rsidR="00B71CEA" w:rsidRDefault="00B71CEA">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3889B092" w14:textId="77777777" w:rsidR="00B71CEA" w:rsidRPr="00B71CEA" w:rsidRDefault="00B71CEA" w:rsidP="00B71CEA">
      <w:pPr>
        <w:pBdr>
          <w:bottom w:val="single" w:sz="12" w:space="1" w:color="000000"/>
        </w:pBdr>
        <w:spacing w:line="480" w:lineRule="auto"/>
        <w:jc w:val="center"/>
        <w:rPr>
          <w:rFonts w:ascii="Times New Roman" w:eastAsia="Times New Roman" w:hAnsi="Times New Roman" w:cs="Times New Roman"/>
          <w:sz w:val="24"/>
          <w:szCs w:val="24"/>
          <w:lang w:val="en-IN"/>
        </w:rPr>
      </w:pPr>
      <w:r w:rsidRPr="00B71CEA">
        <w:rPr>
          <w:rFonts w:ascii="Times New Roman" w:eastAsia="Times New Roman" w:hAnsi="Times New Roman" w:cs="Times New Roman"/>
          <w:b/>
          <w:bCs/>
          <w:color w:val="000000"/>
          <w:sz w:val="36"/>
          <w:szCs w:val="36"/>
          <w:lang w:val="en-IN"/>
        </w:rPr>
        <w:lastRenderedPageBreak/>
        <w:t>Table of Contents</w:t>
      </w:r>
    </w:p>
    <w:p w14:paraId="1547B60C" w14:textId="77777777" w:rsidR="00B71CEA" w:rsidRPr="00B71CEA" w:rsidRDefault="00B71CEA" w:rsidP="00B71CEA">
      <w:pPr>
        <w:rPr>
          <w:rFonts w:ascii="Times New Roman" w:eastAsia="Times New Roman" w:hAnsi="Times New Roman" w:cs="Times New Roman"/>
          <w:sz w:val="24"/>
          <w:szCs w:val="24"/>
          <w:lang w:val="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83"/>
        <w:gridCol w:w="3009"/>
        <w:gridCol w:w="1123"/>
      </w:tblGrid>
      <w:tr w:rsidR="00B71CEA" w:rsidRPr="00B71CEA" w14:paraId="15DA711D" w14:textId="77777777" w:rsidTr="00B71CEA">
        <w:trPr>
          <w:trHeight w:val="449"/>
          <w:jc w:val="center"/>
        </w:trPr>
        <w:tc>
          <w:tcPr>
            <w:tcW w:w="0" w:type="auto"/>
            <w:tcMar>
              <w:top w:w="0" w:type="dxa"/>
              <w:left w:w="108" w:type="dxa"/>
              <w:bottom w:w="0" w:type="dxa"/>
              <w:right w:w="108" w:type="dxa"/>
            </w:tcMar>
            <w:hideMark/>
          </w:tcPr>
          <w:p w14:paraId="7B1F9823" w14:textId="77777777" w:rsidR="00B71CEA" w:rsidRPr="00B71CEA" w:rsidRDefault="00B71CEA" w:rsidP="00B71CEA">
            <w:pPr>
              <w:jc w:val="center"/>
              <w:rPr>
                <w:rFonts w:ascii="Times New Roman" w:eastAsia="Times New Roman" w:hAnsi="Times New Roman" w:cs="Times New Roman"/>
                <w:sz w:val="24"/>
                <w:szCs w:val="24"/>
                <w:lang w:val="en-IN"/>
              </w:rPr>
            </w:pPr>
            <w:r w:rsidRPr="00B71CEA">
              <w:rPr>
                <w:rFonts w:ascii="Times New Roman" w:eastAsia="Times New Roman" w:hAnsi="Times New Roman" w:cs="Times New Roman"/>
                <w:b/>
                <w:bCs/>
                <w:color w:val="000000"/>
                <w:sz w:val="24"/>
                <w:szCs w:val="24"/>
                <w:lang w:val="en-IN"/>
              </w:rPr>
              <w:t>Chapter No.</w:t>
            </w:r>
          </w:p>
        </w:tc>
        <w:tc>
          <w:tcPr>
            <w:tcW w:w="0" w:type="auto"/>
            <w:tcMar>
              <w:top w:w="0" w:type="dxa"/>
              <w:left w:w="108" w:type="dxa"/>
              <w:bottom w:w="0" w:type="dxa"/>
              <w:right w:w="108" w:type="dxa"/>
            </w:tcMar>
            <w:hideMark/>
          </w:tcPr>
          <w:p w14:paraId="061C763F" w14:textId="77777777" w:rsidR="00B71CEA" w:rsidRPr="00B71CEA" w:rsidRDefault="00B71CEA" w:rsidP="00B71CEA">
            <w:pPr>
              <w:jc w:val="center"/>
              <w:rPr>
                <w:rFonts w:ascii="Times New Roman" w:eastAsia="Times New Roman" w:hAnsi="Times New Roman" w:cs="Times New Roman"/>
                <w:sz w:val="24"/>
                <w:szCs w:val="24"/>
                <w:lang w:val="en-IN"/>
              </w:rPr>
            </w:pPr>
            <w:r w:rsidRPr="00B71CEA">
              <w:rPr>
                <w:rFonts w:ascii="Times New Roman" w:eastAsia="Times New Roman" w:hAnsi="Times New Roman" w:cs="Times New Roman"/>
                <w:b/>
                <w:bCs/>
                <w:color w:val="000000"/>
                <w:sz w:val="24"/>
                <w:szCs w:val="24"/>
                <w:lang w:val="en-IN"/>
              </w:rPr>
              <w:t>Description</w:t>
            </w:r>
          </w:p>
        </w:tc>
        <w:tc>
          <w:tcPr>
            <w:tcW w:w="0" w:type="auto"/>
            <w:tcMar>
              <w:top w:w="0" w:type="dxa"/>
              <w:left w:w="108" w:type="dxa"/>
              <w:bottom w:w="0" w:type="dxa"/>
              <w:right w:w="108" w:type="dxa"/>
            </w:tcMar>
            <w:hideMark/>
          </w:tcPr>
          <w:p w14:paraId="0CF1085C" w14:textId="77777777" w:rsidR="00B71CEA" w:rsidRPr="00B71CEA" w:rsidRDefault="00B71CEA" w:rsidP="00B71CEA">
            <w:pPr>
              <w:jc w:val="center"/>
              <w:rPr>
                <w:rFonts w:ascii="Times New Roman" w:eastAsia="Times New Roman" w:hAnsi="Times New Roman" w:cs="Times New Roman"/>
                <w:sz w:val="24"/>
                <w:szCs w:val="24"/>
                <w:lang w:val="en-IN"/>
              </w:rPr>
            </w:pPr>
            <w:r w:rsidRPr="00B71CEA">
              <w:rPr>
                <w:rFonts w:ascii="Times New Roman" w:eastAsia="Times New Roman" w:hAnsi="Times New Roman" w:cs="Times New Roman"/>
                <w:b/>
                <w:bCs/>
                <w:color w:val="000000"/>
                <w:sz w:val="24"/>
                <w:szCs w:val="24"/>
                <w:lang w:val="en-IN"/>
              </w:rPr>
              <w:t>Page No.</w:t>
            </w:r>
          </w:p>
        </w:tc>
      </w:tr>
      <w:tr w:rsidR="00B71CEA" w:rsidRPr="00B71CEA" w14:paraId="2E62599E" w14:textId="77777777" w:rsidTr="00B71CEA">
        <w:trPr>
          <w:trHeight w:val="433"/>
          <w:jc w:val="center"/>
        </w:trPr>
        <w:tc>
          <w:tcPr>
            <w:tcW w:w="0" w:type="auto"/>
            <w:tcMar>
              <w:top w:w="0" w:type="dxa"/>
              <w:left w:w="108" w:type="dxa"/>
              <w:bottom w:w="0" w:type="dxa"/>
              <w:right w:w="108" w:type="dxa"/>
            </w:tcMar>
            <w:hideMark/>
          </w:tcPr>
          <w:p w14:paraId="78322825" w14:textId="77777777" w:rsidR="00B71CEA" w:rsidRPr="00B71CEA" w:rsidRDefault="00B71CEA" w:rsidP="00B71CEA">
            <w:pPr>
              <w:jc w:val="center"/>
              <w:rPr>
                <w:rFonts w:ascii="Times New Roman" w:eastAsia="Times New Roman" w:hAnsi="Times New Roman" w:cs="Times New Roman"/>
                <w:sz w:val="24"/>
                <w:szCs w:val="24"/>
                <w:lang w:val="en-IN"/>
              </w:rPr>
            </w:pPr>
            <w:r w:rsidRPr="00B71CEA">
              <w:rPr>
                <w:rFonts w:ascii="Times New Roman" w:eastAsia="Times New Roman" w:hAnsi="Times New Roman" w:cs="Times New Roman"/>
                <w:color w:val="000000"/>
                <w:sz w:val="24"/>
                <w:szCs w:val="24"/>
                <w:lang w:val="en-IN"/>
              </w:rPr>
              <w:t>Chapter 1</w:t>
            </w:r>
          </w:p>
        </w:tc>
        <w:tc>
          <w:tcPr>
            <w:tcW w:w="0" w:type="auto"/>
            <w:tcMar>
              <w:top w:w="0" w:type="dxa"/>
              <w:left w:w="108" w:type="dxa"/>
              <w:bottom w:w="0" w:type="dxa"/>
              <w:right w:w="108" w:type="dxa"/>
            </w:tcMar>
            <w:hideMark/>
          </w:tcPr>
          <w:p w14:paraId="373AFFA4" w14:textId="1F1849CB" w:rsidR="00B71CEA" w:rsidRPr="00B71CEA" w:rsidRDefault="00B71CEA" w:rsidP="00B71CEA">
            <w:pPr>
              <w:rPr>
                <w:rFonts w:ascii="Times New Roman" w:eastAsia="Times New Roman" w:hAnsi="Times New Roman" w:cs="Times New Roman"/>
                <w:sz w:val="24"/>
                <w:szCs w:val="24"/>
                <w:lang w:val="en-IN"/>
              </w:rPr>
            </w:pPr>
            <w:r>
              <w:rPr>
                <w:rFonts w:ascii="Times New Roman" w:eastAsia="Times New Roman" w:hAnsi="Times New Roman" w:cs="Times New Roman"/>
                <w:color w:val="000000"/>
                <w:sz w:val="24"/>
                <w:szCs w:val="24"/>
                <w:lang w:val="en-IN"/>
              </w:rPr>
              <w:t>Abstract</w:t>
            </w:r>
          </w:p>
        </w:tc>
        <w:tc>
          <w:tcPr>
            <w:tcW w:w="0" w:type="auto"/>
            <w:tcMar>
              <w:top w:w="0" w:type="dxa"/>
              <w:left w:w="108" w:type="dxa"/>
              <w:bottom w:w="0" w:type="dxa"/>
              <w:right w:w="108" w:type="dxa"/>
            </w:tcMar>
            <w:hideMark/>
          </w:tcPr>
          <w:p w14:paraId="6D6DF524" w14:textId="78486284" w:rsidR="00B71CEA" w:rsidRPr="00B71CEA" w:rsidRDefault="00466018" w:rsidP="008F5126">
            <w:pPr>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w:t>
            </w:r>
          </w:p>
        </w:tc>
      </w:tr>
      <w:tr w:rsidR="00B71CEA" w:rsidRPr="00B71CEA" w14:paraId="693B3A86" w14:textId="77777777" w:rsidTr="00B71CEA">
        <w:trPr>
          <w:trHeight w:val="433"/>
          <w:jc w:val="center"/>
        </w:trPr>
        <w:tc>
          <w:tcPr>
            <w:tcW w:w="0" w:type="auto"/>
            <w:tcMar>
              <w:top w:w="0" w:type="dxa"/>
              <w:left w:w="108" w:type="dxa"/>
              <w:bottom w:w="0" w:type="dxa"/>
              <w:right w:w="108" w:type="dxa"/>
            </w:tcMar>
            <w:hideMark/>
          </w:tcPr>
          <w:p w14:paraId="0E14DFD6" w14:textId="77777777" w:rsidR="00B71CEA" w:rsidRPr="00B71CEA" w:rsidRDefault="00B71CEA" w:rsidP="00B71CEA">
            <w:pPr>
              <w:jc w:val="center"/>
              <w:rPr>
                <w:rFonts w:ascii="Times New Roman" w:eastAsia="Times New Roman" w:hAnsi="Times New Roman" w:cs="Times New Roman"/>
                <w:sz w:val="24"/>
                <w:szCs w:val="24"/>
                <w:lang w:val="en-IN"/>
              </w:rPr>
            </w:pPr>
            <w:r w:rsidRPr="00B71CEA">
              <w:rPr>
                <w:rFonts w:ascii="Times New Roman" w:eastAsia="Times New Roman" w:hAnsi="Times New Roman" w:cs="Times New Roman"/>
                <w:color w:val="000000"/>
                <w:sz w:val="24"/>
                <w:szCs w:val="24"/>
                <w:lang w:val="en-IN"/>
              </w:rPr>
              <w:t>Chapter 2</w:t>
            </w:r>
          </w:p>
        </w:tc>
        <w:tc>
          <w:tcPr>
            <w:tcW w:w="0" w:type="auto"/>
            <w:tcMar>
              <w:top w:w="0" w:type="dxa"/>
              <w:left w:w="108" w:type="dxa"/>
              <w:bottom w:w="0" w:type="dxa"/>
              <w:right w:w="108" w:type="dxa"/>
            </w:tcMar>
            <w:hideMark/>
          </w:tcPr>
          <w:p w14:paraId="51DBDBA0" w14:textId="32C8286B" w:rsidR="00B71CEA" w:rsidRPr="00B71CEA" w:rsidRDefault="00B71CEA" w:rsidP="00B71CEA">
            <w:pPr>
              <w:rPr>
                <w:rFonts w:ascii="Times New Roman" w:eastAsia="Times New Roman" w:hAnsi="Times New Roman" w:cs="Times New Roman"/>
                <w:sz w:val="24"/>
                <w:szCs w:val="24"/>
                <w:lang w:val="en-IN"/>
              </w:rPr>
            </w:pPr>
            <w:r>
              <w:rPr>
                <w:rFonts w:ascii="Times New Roman" w:eastAsia="Times New Roman" w:hAnsi="Times New Roman" w:cs="Times New Roman"/>
                <w:color w:val="000000"/>
                <w:sz w:val="24"/>
                <w:szCs w:val="24"/>
                <w:lang w:val="en-IN"/>
              </w:rPr>
              <w:t>Introduction</w:t>
            </w:r>
          </w:p>
        </w:tc>
        <w:tc>
          <w:tcPr>
            <w:tcW w:w="0" w:type="auto"/>
            <w:tcMar>
              <w:top w:w="0" w:type="dxa"/>
              <w:left w:w="108" w:type="dxa"/>
              <w:bottom w:w="0" w:type="dxa"/>
              <w:right w:w="108" w:type="dxa"/>
            </w:tcMar>
            <w:hideMark/>
          </w:tcPr>
          <w:p w14:paraId="7A855C84" w14:textId="089EA6BF" w:rsidR="00B71CEA" w:rsidRPr="00B71CEA" w:rsidRDefault="00466018" w:rsidP="008F5126">
            <w:pPr>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2-3</w:t>
            </w:r>
          </w:p>
        </w:tc>
      </w:tr>
      <w:tr w:rsidR="00B71CEA" w:rsidRPr="00B71CEA" w14:paraId="680D7DCB" w14:textId="77777777" w:rsidTr="00B71CEA">
        <w:trPr>
          <w:trHeight w:val="433"/>
          <w:jc w:val="center"/>
        </w:trPr>
        <w:tc>
          <w:tcPr>
            <w:tcW w:w="0" w:type="auto"/>
            <w:tcMar>
              <w:top w:w="0" w:type="dxa"/>
              <w:left w:w="108" w:type="dxa"/>
              <w:bottom w:w="0" w:type="dxa"/>
              <w:right w:w="108" w:type="dxa"/>
            </w:tcMar>
            <w:hideMark/>
          </w:tcPr>
          <w:p w14:paraId="20410936" w14:textId="77777777" w:rsidR="00B71CEA" w:rsidRPr="00B71CEA" w:rsidRDefault="00B71CEA" w:rsidP="00B71CEA">
            <w:pPr>
              <w:jc w:val="center"/>
              <w:rPr>
                <w:rFonts w:ascii="Times New Roman" w:eastAsia="Times New Roman" w:hAnsi="Times New Roman" w:cs="Times New Roman"/>
                <w:sz w:val="24"/>
                <w:szCs w:val="24"/>
                <w:lang w:val="en-IN"/>
              </w:rPr>
            </w:pPr>
            <w:r w:rsidRPr="00B71CEA">
              <w:rPr>
                <w:rFonts w:ascii="Times New Roman" w:eastAsia="Times New Roman" w:hAnsi="Times New Roman" w:cs="Times New Roman"/>
                <w:color w:val="000000"/>
                <w:sz w:val="24"/>
                <w:szCs w:val="24"/>
                <w:lang w:val="en-IN"/>
              </w:rPr>
              <w:t>Chapter 3</w:t>
            </w:r>
          </w:p>
        </w:tc>
        <w:tc>
          <w:tcPr>
            <w:tcW w:w="0" w:type="auto"/>
            <w:tcMar>
              <w:top w:w="0" w:type="dxa"/>
              <w:left w:w="108" w:type="dxa"/>
              <w:bottom w:w="0" w:type="dxa"/>
              <w:right w:w="108" w:type="dxa"/>
            </w:tcMar>
            <w:hideMark/>
          </w:tcPr>
          <w:p w14:paraId="7A0B30FC" w14:textId="3482984D" w:rsidR="00B71CEA" w:rsidRPr="00B71CEA" w:rsidRDefault="00B71CEA" w:rsidP="00B71CEA">
            <w:pPr>
              <w:rPr>
                <w:rFonts w:ascii="Times New Roman" w:eastAsia="Times New Roman" w:hAnsi="Times New Roman" w:cs="Times New Roman"/>
                <w:sz w:val="24"/>
                <w:szCs w:val="24"/>
                <w:lang w:val="en-IN"/>
              </w:rPr>
            </w:pPr>
            <w:r w:rsidRPr="00B71CEA">
              <w:rPr>
                <w:rFonts w:ascii="Times New Roman" w:eastAsia="Times New Roman" w:hAnsi="Times New Roman" w:cs="Times New Roman"/>
                <w:color w:val="000000"/>
                <w:sz w:val="24"/>
                <w:szCs w:val="24"/>
                <w:lang w:val="en-IN"/>
              </w:rPr>
              <w:t>Literature Survey</w:t>
            </w:r>
          </w:p>
        </w:tc>
        <w:tc>
          <w:tcPr>
            <w:tcW w:w="0" w:type="auto"/>
            <w:tcMar>
              <w:top w:w="0" w:type="dxa"/>
              <w:left w:w="108" w:type="dxa"/>
              <w:bottom w:w="0" w:type="dxa"/>
              <w:right w:w="108" w:type="dxa"/>
            </w:tcMar>
            <w:hideMark/>
          </w:tcPr>
          <w:p w14:paraId="1A63219F" w14:textId="5F6E1155" w:rsidR="00B71CEA" w:rsidRPr="00B71CEA" w:rsidRDefault="00466018" w:rsidP="008F5126">
            <w:pPr>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4-5</w:t>
            </w:r>
          </w:p>
        </w:tc>
      </w:tr>
      <w:tr w:rsidR="00B71CEA" w:rsidRPr="00B71CEA" w14:paraId="27A975C4" w14:textId="77777777" w:rsidTr="00B71CEA">
        <w:trPr>
          <w:trHeight w:val="449"/>
          <w:jc w:val="center"/>
        </w:trPr>
        <w:tc>
          <w:tcPr>
            <w:tcW w:w="0" w:type="auto"/>
            <w:tcMar>
              <w:top w:w="0" w:type="dxa"/>
              <w:left w:w="108" w:type="dxa"/>
              <w:bottom w:w="0" w:type="dxa"/>
              <w:right w:w="108" w:type="dxa"/>
            </w:tcMar>
            <w:hideMark/>
          </w:tcPr>
          <w:p w14:paraId="689FB4F4" w14:textId="77777777" w:rsidR="00B71CEA" w:rsidRPr="00B71CEA" w:rsidRDefault="00B71CEA" w:rsidP="00B71CEA">
            <w:pPr>
              <w:jc w:val="center"/>
              <w:rPr>
                <w:rFonts w:ascii="Times New Roman" w:eastAsia="Times New Roman" w:hAnsi="Times New Roman" w:cs="Times New Roman"/>
                <w:sz w:val="24"/>
                <w:szCs w:val="24"/>
                <w:lang w:val="en-IN"/>
              </w:rPr>
            </w:pPr>
            <w:r w:rsidRPr="00B71CEA">
              <w:rPr>
                <w:rFonts w:ascii="Times New Roman" w:eastAsia="Times New Roman" w:hAnsi="Times New Roman" w:cs="Times New Roman"/>
                <w:color w:val="000000"/>
                <w:sz w:val="24"/>
                <w:szCs w:val="24"/>
                <w:lang w:val="en-IN"/>
              </w:rPr>
              <w:t>Chapter 4</w:t>
            </w:r>
          </w:p>
        </w:tc>
        <w:tc>
          <w:tcPr>
            <w:tcW w:w="0" w:type="auto"/>
            <w:tcMar>
              <w:top w:w="0" w:type="dxa"/>
              <w:left w:w="108" w:type="dxa"/>
              <w:bottom w:w="0" w:type="dxa"/>
              <w:right w:w="108" w:type="dxa"/>
            </w:tcMar>
            <w:hideMark/>
          </w:tcPr>
          <w:p w14:paraId="51EDD72C" w14:textId="085A9AD5" w:rsidR="00B71CEA" w:rsidRPr="00B71CEA" w:rsidRDefault="00B71CEA" w:rsidP="00B71CEA">
            <w:pPr>
              <w:rPr>
                <w:rFonts w:ascii="Times New Roman" w:eastAsia="Times New Roman" w:hAnsi="Times New Roman" w:cs="Times New Roman"/>
                <w:sz w:val="24"/>
                <w:szCs w:val="24"/>
                <w:lang w:val="en-IN"/>
              </w:rPr>
            </w:pPr>
            <w:r w:rsidRPr="00B71CEA">
              <w:rPr>
                <w:rFonts w:ascii="Times New Roman" w:eastAsia="Times New Roman" w:hAnsi="Times New Roman" w:cs="Times New Roman"/>
                <w:color w:val="000000"/>
                <w:sz w:val="24"/>
                <w:szCs w:val="24"/>
                <w:lang w:val="en-IN"/>
              </w:rPr>
              <w:t>Methodology</w:t>
            </w:r>
          </w:p>
        </w:tc>
        <w:tc>
          <w:tcPr>
            <w:tcW w:w="0" w:type="auto"/>
            <w:tcMar>
              <w:top w:w="0" w:type="dxa"/>
              <w:left w:w="108" w:type="dxa"/>
              <w:bottom w:w="0" w:type="dxa"/>
              <w:right w:w="108" w:type="dxa"/>
            </w:tcMar>
            <w:hideMark/>
          </w:tcPr>
          <w:p w14:paraId="2C64875B" w14:textId="34BFF3FB" w:rsidR="00B71CEA" w:rsidRPr="00B71CEA" w:rsidRDefault="00466018" w:rsidP="008F5126">
            <w:pPr>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6-</w:t>
            </w:r>
            <w:r w:rsidR="003079C5">
              <w:rPr>
                <w:rFonts w:ascii="Times New Roman" w:eastAsia="Times New Roman" w:hAnsi="Times New Roman" w:cs="Times New Roman"/>
                <w:sz w:val="24"/>
                <w:szCs w:val="24"/>
                <w:lang w:val="en-IN"/>
              </w:rPr>
              <w:t>8</w:t>
            </w:r>
          </w:p>
        </w:tc>
      </w:tr>
      <w:tr w:rsidR="00B71CEA" w:rsidRPr="00B71CEA" w14:paraId="731E342C" w14:textId="77777777" w:rsidTr="00B71CEA">
        <w:trPr>
          <w:trHeight w:val="449"/>
          <w:jc w:val="center"/>
        </w:trPr>
        <w:tc>
          <w:tcPr>
            <w:tcW w:w="0" w:type="auto"/>
            <w:tcMar>
              <w:top w:w="0" w:type="dxa"/>
              <w:left w:w="108" w:type="dxa"/>
              <w:bottom w:w="0" w:type="dxa"/>
              <w:right w:w="108" w:type="dxa"/>
            </w:tcMar>
            <w:hideMark/>
          </w:tcPr>
          <w:p w14:paraId="2B17B386" w14:textId="77777777" w:rsidR="00B71CEA" w:rsidRPr="00B71CEA" w:rsidRDefault="00B71CEA" w:rsidP="00B71CEA">
            <w:pPr>
              <w:jc w:val="center"/>
              <w:rPr>
                <w:rFonts w:ascii="Times New Roman" w:eastAsia="Times New Roman" w:hAnsi="Times New Roman" w:cs="Times New Roman"/>
                <w:sz w:val="24"/>
                <w:szCs w:val="24"/>
                <w:lang w:val="en-IN"/>
              </w:rPr>
            </w:pPr>
            <w:r w:rsidRPr="00B71CEA">
              <w:rPr>
                <w:rFonts w:ascii="Times New Roman" w:eastAsia="Times New Roman" w:hAnsi="Times New Roman" w:cs="Times New Roman"/>
                <w:color w:val="000000"/>
                <w:sz w:val="24"/>
                <w:szCs w:val="24"/>
                <w:lang w:val="en-IN"/>
              </w:rPr>
              <w:t>Chapter 5</w:t>
            </w:r>
          </w:p>
        </w:tc>
        <w:tc>
          <w:tcPr>
            <w:tcW w:w="0" w:type="auto"/>
            <w:tcMar>
              <w:top w:w="0" w:type="dxa"/>
              <w:left w:w="108" w:type="dxa"/>
              <w:bottom w:w="0" w:type="dxa"/>
              <w:right w:w="108" w:type="dxa"/>
            </w:tcMar>
            <w:hideMark/>
          </w:tcPr>
          <w:p w14:paraId="474EF4EB" w14:textId="3738844E" w:rsidR="00B71CEA" w:rsidRPr="00B71CEA" w:rsidRDefault="00B71CEA" w:rsidP="00B71CEA">
            <w:pPr>
              <w:rPr>
                <w:rFonts w:ascii="Times New Roman" w:eastAsia="Times New Roman" w:hAnsi="Times New Roman" w:cs="Times New Roman"/>
                <w:sz w:val="24"/>
                <w:szCs w:val="24"/>
                <w:lang w:val="en-IN"/>
              </w:rPr>
            </w:pPr>
            <w:r w:rsidRPr="00B71CEA">
              <w:rPr>
                <w:rFonts w:ascii="Times New Roman" w:eastAsia="Times New Roman" w:hAnsi="Times New Roman" w:cs="Times New Roman"/>
                <w:color w:val="000000"/>
                <w:sz w:val="24"/>
                <w:szCs w:val="24"/>
                <w:lang w:val="en-IN"/>
              </w:rPr>
              <w:t>Result and Discussion</w:t>
            </w:r>
          </w:p>
        </w:tc>
        <w:tc>
          <w:tcPr>
            <w:tcW w:w="0" w:type="auto"/>
            <w:tcMar>
              <w:top w:w="0" w:type="dxa"/>
              <w:left w:w="108" w:type="dxa"/>
              <w:bottom w:w="0" w:type="dxa"/>
              <w:right w:w="108" w:type="dxa"/>
            </w:tcMar>
            <w:hideMark/>
          </w:tcPr>
          <w:p w14:paraId="3B16C206" w14:textId="36FE51F8" w:rsidR="00B71CEA" w:rsidRPr="00B71CEA" w:rsidRDefault="003079C5" w:rsidP="008F5126">
            <w:pPr>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9-10</w:t>
            </w:r>
          </w:p>
        </w:tc>
      </w:tr>
      <w:tr w:rsidR="00B71CEA" w:rsidRPr="00B71CEA" w14:paraId="334DE209" w14:textId="77777777" w:rsidTr="00B71CEA">
        <w:trPr>
          <w:trHeight w:val="449"/>
          <w:jc w:val="center"/>
        </w:trPr>
        <w:tc>
          <w:tcPr>
            <w:tcW w:w="0" w:type="auto"/>
            <w:tcMar>
              <w:top w:w="0" w:type="dxa"/>
              <w:left w:w="108" w:type="dxa"/>
              <w:bottom w:w="0" w:type="dxa"/>
              <w:right w:w="108" w:type="dxa"/>
            </w:tcMar>
          </w:tcPr>
          <w:p w14:paraId="79D1C0B2" w14:textId="4152A0F2" w:rsidR="00B71CEA" w:rsidRPr="00B71CEA" w:rsidRDefault="00B71CEA" w:rsidP="00B71CEA">
            <w:pPr>
              <w:jc w:val="center"/>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Chapter 6</w:t>
            </w:r>
          </w:p>
        </w:tc>
        <w:tc>
          <w:tcPr>
            <w:tcW w:w="0" w:type="auto"/>
            <w:tcMar>
              <w:top w:w="0" w:type="dxa"/>
              <w:left w:w="108" w:type="dxa"/>
              <w:bottom w:w="0" w:type="dxa"/>
              <w:right w:w="108" w:type="dxa"/>
            </w:tcMar>
          </w:tcPr>
          <w:p w14:paraId="7EDA7734" w14:textId="4DE551AE" w:rsidR="00B71CEA" w:rsidRPr="00B71CEA" w:rsidRDefault="00B71CEA" w:rsidP="00B71CEA">
            <w:pPr>
              <w:rPr>
                <w:rFonts w:ascii="Times New Roman" w:eastAsia="Times New Roman" w:hAnsi="Times New Roman" w:cs="Times New Roman"/>
                <w:color w:val="000000"/>
                <w:sz w:val="24"/>
                <w:szCs w:val="24"/>
                <w:lang w:val="en-IN"/>
              </w:rPr>
            </w:pPr>
            <w:r w:rsidRPr="00B71CEA">
              <w:rPr>
                <w:rFonts w:ascii="Times New Roman" w:eastAsia="Times New Roman" w:hAnsi="Times New Roman" w:cs="Times New Roman"/>
                <w:color w:val="000000"/>
                <w:sz w:val="24"/>
                <w:szCs w:val="24"/>
                <w:lang w:val="en-IN"/>
              </w:rPr>
              <w:t>Conclusion and Future Work</w:t>
            </w:r>
          </w:p>
        </w:tc>
        <w:tc>
          <w:tcPr>
            <w:tcW w:w="0" w:type="auto"/>
            <w:tcMar>
              <w:top w:w="0" w:type="dxa"/>
              <w:left w:w="108" w:type="dxa"/>
              <w:bottom w:w="0" w:type="dxa"/>
              <w:right w:w="108" w:type="dxa"/>
            </w:tcMar>
          </w:tcPr>
          <w:p w14:paraId="1E1C008D" w14:textId="4845471D" w:rsidR="00B71CEA" w:rsidRPr="00B71CEA" w:rsidRDefault="00466018" w:rsidP="008F5126">
            <w:pPr>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w:t>
            </w:r>
            <w:r w:rsidR="003079C5">
              <w:rPr>
                <w:rFonts w:ascii="Times New Roman" w:eastAsia="Times New Roman" w:hAnsi="Times New Roman" w:cs="Times New Roman"/>
                <w:sz w:val="24"/>
                <w:szCs w:val="24"/>
                <w:lang w:val="en-IN"/>
              </w:rPr>
              <w:t>1</w:t>
            </w:r>
          </w:p>
        </w:tc>
      </w:tr>
      <w:tr w:rsidR="00B71CEA" w:rsidRPr="00B71CEA" w14:paraId="7B7810FF" w14:textId="77777777" w:rsidTr="00B71CEA">
        <w:trPr>
          <w:trHeight w:val="433"/>
          <w:jc w:val="center"/>
        </w:trPr>
        <w:tc>
          <w:tcPr>
            <w:tcW w:w="0" w:type="auto"/>
            <w:tcMar>
              <w:top w:w="0" w:type="dxa"/>
              <w:left w:w="108" w:type="dxa"/>
              <w:bottom w:w="0" w:type="dxa"/>
              <w:right w:w="108" w:type="dxa"/>
            </w:tcMar>
            <w:hideMark/>
          </w:tcPr>
          <w:p w14:paraId="68C46D93" w14:textId="77777777" w:rsidR="00B71CEA" w:rsidRPr="00B71CEA" w:rsidRDefault="00B71CEA" w:rsidP="00B71CEA">
            <w:pPr>
              <w:rPr>
                <w:rFonts w:ascii="Times New Roman" w:eastAsia="Times New Roman" w:hAnsi="Times New Roman" w:cs="Times New Roman"/>
                <w:sz w:val="24"/>
                <w:szCs w:val="24"/>
                <w:lang w:val="en-IN"/>
              </w:rPr>
            </w:pPr>
          </w:p>
        </w:tc>
        <w:tc>
          <w:tcPr>
            <w:tcW w:w="0" w:type="auto"/>
            <w:tcMar>
              <w:top w:w="0" w:type="dxa"/>
              <w:left w:w="108" w:type="dxa"/>
              <w:bottom w:w="0" w:type="dxa"/>
              <w:right w:w="108" w:type="dxa"/>
            </w:tcMar>
            <w:hideMark/>
          </w:tcPr>
          <w:p w14:paraId="52AC8854" w14:textId="77777777" w:rsidR="00B71CEA" w:rsidRPr="00B71CEA" w:rsidRDefault="00B71CEA" w:rsidP="00B71CEA">
            <w:pPr>
              <w:rPr>
                <w:rFonts w:ascii="Times New Roman" w:eastAsia="Times New Roman" w:hAnsi="Times New Roman" w:cs="Times New Roman"/>
                <w:sz w:val="24"/>
                <w:szCs w:val="24"/>
                <w:lang w:val="en-IN"/>
              </w:rPr>
            </w:pPr>
            <w:r w:rsidRPr="00B71CEA">
              <w:rPr>
                <w:rFonts w:ascii="Times New Roman" w:eastAsia="Times New Roman" w:hAnsi="Times New Roman" w:cs="Times New Roman"/>
                <w:color w:val="000000"/>
                <w:sz w:val="24"/>
                <w:szCs w:val="24"/>
                <w:lang w:val="en-IN"/>
              </w:rPr>
              <w:t>References</w:t>
            </w:r>
          </w:p>
        </w:tc>
        <w:tc>
          <w:tcPr>
            <w:tcW w:w="0" w:type="auto"/>
            <w:tcMar>
              <w:top w:w="0" w:type="dxa"/>
              <w:left w:w="108" w:type="dxa"/>
              <w:bottom w:w="0" w:type="dxa"/>
              <w:right w:w="108" w:type="dxa"/>
            </w:tcMar>
            <w:hideMark/>
          </w:tcPr>
          <w:p w14:paraId="3FF6D5E2" w14:textId="19CC0609" w:rsidR="00B71CEA" w:rsidRPr="00B71CEA" w:rsidRDefault="008F5126" w:rsidP="008F5126">
            <w:pPr>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w:t>
            </w:r>
            <w:r w:rsidR="003079C5">
              <w:rPr>
                <w:rFonts w:ascii="Times New Roman" w:eastAsia="Times New Roman" w:hAnsi="Times New Roman" w:cs="Times New Roman"/>
                <w:sz w:val="24"/>
                <w:szCs w:val="24"/>
                <w:lang w:val="en-IN"/>
              </w:rPr>
              <w:t>2</w:t>
            </w:r>
            <w:r>
              <w:rPr>
                <w:rFonts w:ascii="Times New Roman" w:eastAsia="Times New Roman" w:hAnsi="Times New Roman" w:cs="Times New Roman"/>
                <w:sz w:val="24"/>
                <w:szCs w:val="24"/>
                <w:lang w:val="en-IN"/>
              </w:rPr>
              <w:t>-1</w:t>
            </w:r>
            <w:r w:rsidR="003079C5">
              <w:rPr>
                <w:rFonts w:ascii="Times New Roman" w:eastAsia="Times New Roman" w:hAnsi="Times New Roman" w:cs="Times New Roman"/>
                <w:sz w:val="24"/>
                <w:szCs w:val="24"/>
                <w:lang w:val="en-IN"/>
              </w:rPr>
              <w:t>3</w:t>
            </w:r>
          </w:p>
        </w:tc>
      </w:tr>
    </w:tbl>
    <w:p w14:paraId="4777A787" w14:textId="3A73EF7C" w:rsidR="00FA63B5" w:rsidRPr="00466018" w:rsidRDefault="00FA63B5" w:rsidP="00FA63B5">
      <w:pPr>
        <w:spacing w:line="480" w:lineRule="auto"/>
        <w:rPr>
          <w:rFonts w:ascii="Bookman Old Style" w:eastAsia="Bookman Old Style" w:hAnsi="Bookman Old Style" w:cs="Bookman Old Style"/>
          <w:sz w:val="32"/>
          <w:szCs w:val="32"/>
        </w:rPr>
      </w:pPr>
      <w:r>
        <w:rPr>
          <w:rFonts w:ascii="Times New Roman" w:eastAsia="Times New Roman" w:hAnsi="Times New Roman" w:cs="Times New Roman"/>
          <w:b/>
          <w:sz w:val="32"/>
          <w:szCs w:val="32"/>
        </w:rPr>
        <w:br w:type="page"/>
      </w:r>
    </w:p>
    <w:p w14:paraId="78D22243" w14:textId="01FC4F37" w:rsidR="0025127E" w:rsidRPr="00FA63B5" w:rsidRDefault="0025127E" w:rsidP="00FA63B5">
      <w:pPr>
        <w:spacing w:line="480" w:lineRule="auto"/>
        <w:rPr>
          <w:rFonts w:ascii="Bookman Old Style" w:eastAsia="Bookman Old Style" w:hAnsi="Bookman Old Style" w:cs="Bookman Old Style"/>
          <w:sz w:val="32"/>
          <w:szCs w:val="32"/>
        </w:rPr>
      </w:pPr>
      <w:r w:rsidRPr="00B71CEA">
        <w:rPr>
          <w:rFonts w:ascii="Times New Roman" w:eastAsia="Times New Roman" w:hAnsi="Times New Roman" w:cs="Times New Roman"/>
          <w:b/>
          <w:sz w:val="32"/>
          <w:szCs w:val="32"/>
        </w:rPr>
        <w:lastRenderedPageBreak/>
        <w:t>Chapter 1</w:t>
      </w:r>
    </w:p>
    <w:p w14:paraId="30796B70" w14:textId="77777777" w:rsidR="0025127E" w:rsidRPr="00B71CEA" w:rsidRDefault="0025127E" w:rsidP="00B71CEA">
      <w:pPr>
        <w:spacing w:line="360" w:lineRule="auto"/>
        <w:ind w:left="720"/>
        <w:jc w:val="center"/>
        <w:rPr>
          <w:rFonts w:ascii="Times New Roman" w:eastAsia="Bookman Old Style" w:hAnsi="Times New Roman" w:cs="Times New Roman"/>
          <w:b/>
          <w:bCs/>
          <w:sz w:val="36"/>
          <w:szCs w:val="36"/>
        </w:rPr>
      </w:pPr>
      <w:r w:rsidRPr="00B71CEA">
        <w:rPr>
          <w:rFonts w:ascii="Times New Roman" w:eastAsia="Bookman Old Style" w:hAnsi="Times New Roman" w:cs="Times New Roman"/>
          <w:b/>
          <w:bCs/>
          <w:sz w:val="36"/>
          <w:szCs w:val="36"/>
        </w:rPr>
        <w:t>Abstract</w:t>
      </w:r>
    </w:p>
    <w:p w14:paraId="3D1B6E58" w14:textId="77777777" w:rsidR="004707F7" w:rsidRPr="00B71CEA" w:rsidRDefault="004707F7" w:rsidP="00B71CEA">
      <w:pPr>
        <w:spacing w:line="360" w:lineRule="auto"/>
        <w:jc w:val="center"/>
        <w:rPr>
          <w:rFonts w:ascii="Times New Roman" w:eastAsia="Bookman Old Style" w:hAnsi="Times New Roman" w:cs="Times New Roman"/>
          <w:sz w:val="24"/>
          <w:szCs w:val="24"/>
        </w:rPr>
      </w:pPr>
    </w:p>
    <w:p w14:paraId="42FA9B0E" w14:textId="77777777" w:rsidR="00466018" w:rsidRDefault="0025127E" w:rsidP="00466018">
      <w:pPr>
        <w:spacing w:line="360" w:lineRule="auto"/>
        <w:jc w:val="both"/>
        <w:rPr>
          <w:rFonts w:ascii="Times New Roman" w:eastAsia="Bookman Old Style" w:hAnsi="Times New Roman" w:cs="Times New Roman"/>
          <w:sz w:val="24"/>
          <w:szCs w:val="24"/>
        </w:rPr>
      </w:pPr>
      <w:r w:rsidRPr="00B71CEA">
        <w:rPr>
          <w:rFonts w:ascii="Times New Roman" w:eastAsia="Bookman Old Style" w:hAnsi="Times New Roman" w:cs="Times New Roman"/>
          <w:sz w:val="24"/>
          <w:szCs w:val="24"/>
        </w:rPr>
        <w:t>With advancements in communication after the invention of the Internet</w:t>
      </w:r>
      <w:r w:rsidR="002D7B42" w:rsidRPr="00B71CEA">
        <w:rPr>
          <w:rFonts w:ascii="Times New Roman" w:eastAsia="Bookman Old Style" w:hAnsi="Times New Roman" w:cs="Times New Roman"/>
          <w:sz w:val="24"/>
          <w:szCs w:val="24"/>
        </w:rPr>
        <w:t xml:space="preserve">. </w:t>
      </w:r>
      <w:r w:rsidR="00C26A3C" w:rsidRPr="00B71CEA">
        <w:rPr>
          <w:rFonts w:ascii="Times New Roman" w:eastAsia="Bookman Old Style" w:hAnsi="Times New Roman" w:cs="Times New Roman"/>
          <w:sz w:val="24"/>
          <w:szCs w:val="24"/>
        </w:rPr>
        <w:t>Cybercrime</w:t>
      </w:r>
      <w:r w:rsidR="002D7B42" w:rsidRPr="00B71CEA">
        <w:rPr>
          <w:rFonts w:ascii="Times New Roman" w:eastAsia="Bookman Old Style" w:hAnsi="Times New Roman" w:cs="Times New Roman"/>
          <w:sz w:val="24"/>
          <w:szCs w:val="24"/>
        </w:rPr>
        <w:t xml:space="preserve"> which can also be termed as a computer crime is any crime that involves networking in </w:t>
      </w:r>
      <w:r w:rsidR="00C26A3C" w:rsidRPr="00B71CEA">
        <w:rPr>
          <w:rFonts w:ascii="Times New Roman" w:eastAsia="Bookman Old Style" w:hAnsi="Times New Roman" w:cs="Times New Roman"/>
          <w:sz w:val="24"/>
          <w:szCs w:val="24"/>
        </w:rPr>
        <w:t xml:space="preserve">the </w:t>
      </w:r>
      <w:r w:rsidR="002D7B42" w:rsidRPr="00B71CEA">
        <w:rPr>
          <w:rFonts w:ascii="Times New Roman" w:eastAsia="Bookman Old Style" w:hAnsi="Times New Roman" w:cs="Times New Roman"/>
          <w:sz w:val="24"/>
          <w:szCs w:val="24"/>
        </w:rPr>
        <w:t>computer over the internet.</w:t>
      </w:r>
      <w:r w:rsidR="00C26A3C" w:rsidRPr="00B71CEA">
        <w:rPr>
          <w:rFonts w:ascii="Times New Roman" w:eastAsia="Bookman Old Style" w:hAnsi="Times New Roman" w:cs="Times New Roman"/>
          <w:sz w:val="24"/>
          <w:szCs w:val="24"/>
        </w:rPr>
        <w:t xml:space="preserve"> Cybercriminals are becoming more sophisticated and targeting both the public and private sectors. Therefore, additional layers of protection are required. This paper proposes an approach to phishing detection, one of the cybercrimes covered in this paper, and adds multiple layers in form of two-way authentication. Therefore, it can be utilized for identification and authentication and become a legitimate tool to prevent an individual from getting tricked. </w:t>
      </w:r>
    </w:p>
    <w:p w14:paraId="663EA3F8" w14:textId="77777777" w:rsidR="00466018" w:rsidRDefault="00466018" w:rsidP="00466018">
      <w:pPr>
        <w:spacing w:line="360" w:lineRule="auto"/>
        <w:jc w:val="both"/>
        <w:rPr>
          <w:rFonts w:ascii="Times New Roman" w:eastAsia="Bookman Old Style" w:hAnsi="Times New Roman" w:cs="Times New Roman"/>
          <w:sz w:val="24"/>
          <w:szCs w:val="24"/>
        </w:rPr>
      </w:pPr>
    </w:p>
    <w:p w14:paraId="0CE80244" w14:textId="77777777" w:rsidR="00466018" w:rsidRDefault="00466018" w:rsidP="00466018">
      <w:pPr>
        <w:spacing w:line="360" w:lineRule="auto"/>
        <w:jc w:val="both"/>
        <w:rPr>
          <w:rFonts w:ascii="Times New Roman" w:eastAsia="Bookman Old Style" w:hAnsi="Times New Roman" w:cs="Times New Roman"/>
          <w:sz w:val="24"/>
          <w:szCs w:val="24"/>
        </w:rPr>
      </w:pPr>
    </w:p>
    <w:p w14:paraId="40F746DC" w14:textId="77777777" w:rsidR="00466018" w:rsidRDefault="00466018" w:rsidP="00466018">
      <w:pPr>
        <w:spacing w:line="360" w:lineRule="auto"/>
        <w:jc w:val="both"/>
        <w:rPr>
          <w:rFonts w:ascii="Times New Roman" w:eastAsia="Bookman Old Style" w:hAnsi="Times New Roman" w:cs="Times New Roman"/>
          <w:sz w:val="24"/>
          <w:szCs w:val="24"/>
        </w:rPr>
      </w:pPr>
    </w:p>
    <w:p w14:paraId="10DFE214" w14:textId="77777777" w:rsidR="00466018" w:rsidRDefault="00466018" w:rsidP="00466018">
      <w:pPr>
        <w:spacing w:line="360" w:lineRule="auto"/>
        <w:jc w:val="both"/>
        <w:rPr>
          <w:rFonts w:ascii="Times New Roman" w:eastAsia="Bookman Old Style" w:hAnsi="Times New Roman" w:cs="Times New Roman"/>
          <w:sz w:val="24"/>
          <w:szCs w:val="24"/>
        </w:rPr>
      </w:pPr>
    </w:p>
    <w:p w14:paraId="6C50022B" w14:textId="77777777" w:rsidR="00466018" w:rsidRDefault="00466018" w:rsidP="00466018">
      <w:pPr>
        <w:spacing w:line="360" w:lineRule="auto"/>
        <w:jc w:val="both"/>
        <w:rPr>
          <w:rFonts w:ascii="Times New Roman" w:eastAsia="Bookman Old Style" w:hAnsi="Times New Roman" w:cs="Times New Roman"/>
          <w:sz w:val="24"/>
          <w:szCs w:val="24"/>
        </w:rPr>
      </w:pPr>
    </w:p>
    <w:p w14:paraId="69E1825A" w14:textId="77777777" w:rsidR="00466018" w:rsidRDefault="00466018" w:rsidP="00466018">
      <w:pPr>
        <w:spacing w:line="360" w:lineRule="auto"/>
        <w:jc w:val="both"/>
        <w:rPr>
          <w:rFonts w:ascii="Times New Roman" w:eastAsia="Bookman Old Style" w:hAnsi="Times New Roman" w:cs="Times New Roman"/>
          <w:sz w:val="24"/>
          <w:szCs w:val="24"/>
        </w:rPr>
      </w:pPr>
    </w:p>
    <w:p w14:paraId="7C56E8B8" w14:textId="77777777" w:rsidR="00466018" w:rsidRDefault="00466018" w:rsidP="00466018">
      <w:pPr>
        <w:spacing w:line="360" w:lineRule="auto"/>
        <w:jc w:val="both"/>
        <w:rPr>
          <w:rFonts w:ascii="Times New Roman" w:eastAsia="Bookman Old Style" w:hAnsi="Times New Roman" w:cs="Times New Roman"/>
          <w:sz w:val="24"/>
          <w:szCs w:val="24"/>
        </w:rPr>
      </w:pPr>
    </w:p>
    <w:p w14:paraId="5F0B59B9" w14:textId="77777777" w:rsidR="00466018" w:rsidRDefault="00466018" w:rsidP="00466018">
      <w:pPr>
        <w:spacing w:line="360" w:lineRule="auto"/>
        <w:jc w:val="both"/>
        <w:rPr>
          <w:rFonts w:ascii="Times New Roman" w:eastAsia="Bookman Old Style" w:hAnsi="Times New Roman" w:cs="Times New Roman"/>
          <w:sz w:val="24"/>
          <w:szCs w:val="24"/>
        </w:rPr>
      </w:pPr>
    </w:p>
    <w:p w14:paraId="6AAB52F2" w14:textId="77777777" w:rsidR="00466018" w:rsidRDefault="00466018" w:rsidP="00466018">
      <w:pPr>
        <w:spacing w:line="360" w:lineRule="auto"/>
        <w:jc w:val="both"/>
        <w:rPr>
          <w:rFonts w:ascii="Times New Roman" w:eastAsia="Bookman Old Style" w:hAnsi="Times New Roman" w:cs="Times New Roman"/>
          <w:sz w:val="24"/>
          <w:szCs w:val="24"/>
        </w:rPr>
      </w:pPr>
    </w:p>
    <w:p w14:paraId="338FE3EE" w14:textId="77777777" w:rsidR="00466018" w:rsidRDefault="00466018" w:rsidP="00466018">
      <w:pPr>
        <w:spacing w:line="360" w:lineRule="auto"/>
        <w:jc w:val="both"/>
        <w:rPr>
          <w:rFonts w:ascii="Times New Roman" w:eastAsia="Bookman Old Style" w:hAnsi="Times New Roman" w:cs="Times New Roman"/>
          <w:sz w:val="24"/>
          <w:szCs w:val="24"/>
        </w:rPr>
      </w:pPr>
    </w:p>
    <w:p w14:paraId="3F45D429" w14:textId="77777777" w:rsidR="00466018" w:rsidRDefault="00466018" w:rsidP="00466018">
      <w:pPr>
        <w:spacing w:line="360" w:lineRule="auto"/>
        <w:jc w:val="both"/>
        <w:rPr>
          <w:rFonts w:ascii="Times New Roman" w:eastAsia="Bookman Old Style" w:hAnsi="Times New Roman" w:cs="Times New Roman"/>
          <w:sz w:val="24"/>
          <w:szCs w:val="24"/>
        </w:rPr>
      </w:pPr>
    </w:p>
    <w:p w14:paraId="270FBB05" w14:textId="77777777" w:rsidR="00466018" w:rsidRDefault="00466018" w:rsidP="00466018">
      <w:pPr>
        <w:spacing w:line="360" w:lineRule="auto"/>
        <w:jc w:val="both"/>
        <w:rPr>
          <w:rFonts w:ascii="Times New Roman" w:eastAsia="Bookman Old Style" w:hAnsi="Times New Roman" w:cs="Times New Roman"/>
          <w:sz w:val="24"/>
          <w:szCs w:val="24"/>
        </w:rPr>
      </w:pPr>
    </w:p>
    <w:p w14:paraId="3C0B2232" w14:textId="77777777" w:rsidR="00466018" w:rsidRDefault="00466018" w:rsidP="00466018">
      <w:pPr>
        <w:spacing w:line="360" w:lineRule="auto"/>
        <w:jc w:val="both"/>
        <w:rPr>
          <w:rFonts w:ascii="Times New Roman" w:eastAsia="Bookman Old Style" w:hAnsi="Times New Roman" w:cs="Times New Roman"/>
          <w:sz w:val="24"/>
          <w:szCs w:val="24"/>
        </w:rPr>
      </w:pPr>
    </w:p>
    <w:p w14:paraId="2DE9099C" w14:textId="77777777" w:rsidR="00466018" w:rsidRDefault="00466018" w:rsidP="00466018">
      <w:pPr>
        <w:spacing w:line="360" w:lineRule="auto"/>
        <w:jc w:val="both"/>
        <w:rPr>
          <w:rFonts w:ascii="Times New Roman" w:eastAsia="Bookman Old Style" w:hAnsi="Times New Roman" w:cs="Times New Roman"/>
          <w:sz w:val="24"/>
          <w:szCs w:val="24"/>
        </w:rPr>
      </w:pPr>
    </w:p>
    <w:p w14:paraId="25B39F93" w14:textId="77777777" w:rsidR="00466018" w:rsidRDefault="00466018" w:rsidP="00466018">
      <w:pPr>
        <w:spacing w:line="360" w:lineRule="auto"/>
        <w:jc w:val="both"/>
        <w:rPr>
          <w:rFonts w:ascii="Times New Roman" w:eastAsia="Bookman Old Style" w:hAnsi="Times New Roman" w:cs="Times New Roman"/>
          <w:sz w:val="24"/>
          <w:szCs w:val="24"/>
        </w:rPr>
      </w:pPr>
    </w:p>
    <w:p w14:paraId="79FA828E" w14:textId="77777777" w:rsidR="00466018" w:rsidRDefault="00466018" w:rsidP="00466018">
      <w:pPr>
        <w:spacing w:line="360" w:lineRule="auto"/>
        <w:jc w:val="both"/>
        <w:rPr>
          <w:rFonts w:ascii="Times New Roman" w:eastAsia="Bookman Old Style" w:hAnsi="Times New Roman" w:cs="Times New Roman"/>
          <w:sz w:val="24"/>
          <w:szCs w:val="24"/>
        </w:rPr>
      </w:pPr>
    </w:p>
    <w:p w14:paraId="44376418" w14:textId="77777777" w:rsidR="00466018" w:rsidRDefault="00466018" w:rsidP="00466018">
      <w:pPr>
        <w:spacing w:line="360" w:lineRule="auto"/>
        <w:jc w:val="both"/>
        <w:rPr>
          <w:rFonts w:ascii="Times New Roman" w:eastAsia="Bookman Old Style" w:hAnsi="Times New Roman" w:cs="Times New Roman"/>
          <w:sz w:val="24"/>
          <w:szCs w:val="24"/>
        </w:rPr>
      </w:pPr>
    </w:p>
    <w:p w14:paraId="707BD794" w14:textId="77777777" w:rsidR="00466018" w:rsidRDefault="00466018" w:rsidP="00466018">
      <w:pPr>
        <w:spacing w:line="360" w:lineRule="auto"/>
        <w:jc w:val="both"/>
        <w:rPr>
          <w:rFonts w:ascii="Times New Roman" w:eastAsia="Bookman Old Style" w:hAnsi="Times New Roman" w:cs="Times New Roman"/>
          <w:sz w:val="24"/>
          <w:szCs w:val="24"/>
        </w:rPr>
      </w:pPr>
    </w:p>
    <w:p w14:paraId="535CB4C7" w14:textId="77777777" w:rsidR="00466018" w:rsidRDefault="00466018" w:rsidP="00466018">
      <w:pPr>
        <w:spacing w:line="360" w:lineRule="auto"/>
        <w:jc w:val="both"/>
        <w:rPr>
          <w:rFonts w:ascii="Times New Roman" w:eastAsia="Bookman Old Style" w:hAnsi="Times New Roman" w:cs="Times New Roman"/>
          <w:sz w:val="24"/>
          <w:szCs w:val="24"/>
        </w:rPr>
      </w:pPr>
    </w:p>
    <w:p w14:paraId="03CFAB99" w14:textId="77777777" w:rsidR="00466018" w:rsidRDefault="00466018" w:rsidP="00466018">
      <w:pPr>
        <w:spacing w:line="360" w:lineRule="auto"/>
        <w:jc w:val="both"/>
        <w:rPr>
          <w:rFonts w:ascii="Times New Roman" w:eastAsia="Bookman Old Style" w:hAnsi="Times New Roman" w:cs="Times New Roman"/>
          <w:sz w:val="24"/>
          <w:szCs w:val="24"/>
        </w:rPr>
      </w:pPr>
    </w:p>
    <w:p w14:paraId="27A2950F" w14:textId="77777777" w:rsidR="00466018" w:rsidRDefault="00466018" w:rsidP="00466018">
      <w:pPr>
        <w:spacing w:line="360" w:lineRule="auto"/>
        <w:jc w:val="both"/>
        <w:rPr>
          <w:rFonts w:ascii="Times New Roman" w:eastAsia="Bookman Old Style" w:hAnsi="Times New Roman" w:cs="Times New Roman"/>
          <w:sz w:val="24"/>
          <w:szCs w:val="24"/>
        </w:rPr>
      </w:pPr>
    </w:p>
    <w:p w14:paraId="7D17AFE4" w14:textId="77777777" w:rsidR="00466018" w:rsidRDefault="00466018" w:rsidP="00466018">
      <w:pPr>
        <w:spacing w:line="360" w:lineRule="auto"/>
        <w:jc w:val="both"/>
        <w:rPr>
          <w:rFonts w:ascii="Times New Roman" w:eastAsia="Bookman Old Style" w:hAnsi="Times New Roman" w:cs="Times New Roman"/>
          <w:sz w:val="24"/>
          <w:szCs w:val="24"/>
        </w:rPr>
      </w:pPr>
    </w:p>
    <w:p w14:paraId="60650AD2" w14:textId="6EB0E3E6" w:rsidR="00466018" w:rsidRPr="00466018" w:rsidRDefault="00466018" w:rsidP="00466018">
      <w:pPr>
        <w:spacing w:line="360" w:lineRule="auto"/>
        <w:jc w:val="both"/>
        <w:rPr>
          <w:rFonts w:ascii="Times New Roman" w:eastAsia="Bookman Old Style" w:hAnsi="Times New Roman" w:cs="Times New Roman"/>
          <w:sz w:val="24"/>
          <w:szCs w:val="24"/>
        </w:rPr>
        <w:sectPr w:rsidR="00466018" w:rsidRPr="00466018" w:rsidSect="00466018">
          <w:footerReference w:type="default" r:id="rId12"/>
          <w:pgSz w:w="11906" w:h="16838"/>
          <w:pgMar w:top="1080" w:right="1440" w:bottom="1080" w:left="1800" w:header="720" w:footer="720" w:gutter="0"/>
          <w:pgNumType w:start="1"/>
          <w:cols w:space="720"/>
          <w:docGrid w:linePitch="299"/>
        </w:sectPr>
      </w:pPr>
      <w:r>
        <w:rPr>
          <w:rFonts w:ascii="Times New Roman" w:eastAsia="Bookman Old Style" w:hAnsi="Times New Roman" w:cs="Times New Roman"/>
          <w:sz w:val="24"/>
          <w:szCs w:val="24"/>
        </w:rPr>
        <w:tab/>
      </w:r>
      <w:r>
        <w:rPr>
          <w:rFonts w:ascii="Times New Roman" w:eastAsia="Bookman Old Style" w:hAnsi="Times New Roman" w:cs="Times New Roman"/>
          <w:sz w:val="24"/>
          <w:szCs w:val="24"/>
        </w:rPr>
        <w:tab/>
      </w:r>
      <w:r>
        <w:rPr>
          <w:rFonts w:ascii="Times New Roman" w:eastAsia="Bookman Old Style" w:hAnsi="Times New Roman" w:cs="Times New Roman"/>
          <w:sz w:val="24"/>
          <w:szCs w:val="24"/>
        </w:rPr>
        <w:tab/>
      </w:r>
      <w:r>
        <w:rPr>
          <w:rFonts w:ascii="Times New Roman" w:eastAsia="Bookman Old Style" w:hAnsi="Times New Roman" w:cs="Times New Roman"/>
          <w:sz w:val="24"/>
          <w:szCs w:val="24"/>
        </w:rPr>
        <w:tab/>
      </w:r>
      <w:r>
        <w:rPr>
          <w:rFonts w:ascii="Times New Roman" w:eastAsia="Bookman Old Style" w:hAnsi="Times New Roman" w:cs="Times New Roman"/>
          <w:sz w:val="24"/>
          <w:szCs w:val="24"/>
        </w:rPr>
        <w:tab/>
      </w:r>
      <w:r>
        <w:rPr>
          <w:rFonts w:ascii="Times New Roman" w:eastAsia="Bookman Old Style" w:hAnsi="Times New Roman" w:cs="Times New Roman"/>
          <w:sz w:val="24"/>
          <w:szCs w:val="24"/>
        </w:rPr>
        <w:tab/>
      </w:r>
      <w:r w:rsidRPr="00466018">
        <w:rPr>
          <w:rFonts w:ascii="Times New Roman" w:eastAsia="Bookman Old Style" w:hAnsi="Times New Roman" w:cs="Times New Roman"/>
          <w:color w:val="A6A6A6" w:themeColor="background1" w:themeShade="A6"/>
          <w:sz w:val="24"/>
          <w:szCs w:val="24"/>
        </w:rPr>
        <w:t>1</w:t>
      </w:r>
    </w:p>
    <w:p w14:paraId="1F5D06DD" w14:textId="77777777" w:rsidR="004707F7" w:rsidRPr="00B71CEA" w:rsidRDefault="00233F30" w:rsidP="00B71CEA">
      <w:pPr>
        <w:spacing w:line="360" w:lineRule="auto"/>
        <w:jc w:val="both"/>
        <w:rPr>
          <w:rFonts w:ascii="Times New Roman" w:eastAsia="Times New Roman" w:hAnsi="Times New Roman" w:cs="Times New Roman"/>
          <w:b/>
          <w:sz w:val="32"/>
          <w:szCs w:val="32"/>
        </w:rPr>
      </w:pPr>
      <w:r w:rsidRPr="00B71CEA">
        <w:rPr>
          <w:rFonts w:ascii="Times New Roman" w:eastAsia="Times New Roman" w:hAnsi="Times New Roman" w:cs="Times New Roman"/>
          <w:b/>
          <w:sz w:val="32"/>
          <w:szCs w:val="32"/>
        </w:rPr>
        <w:lastRenderedPageBreak/>
        <w:t xml:space="preserve">Chapter </w:t>
      </w:r>
      <w:r w:rsidR="00C26A3C" w:rsidRPr="00B71CEA">
        <w:rPr>
          <w:rFonts w:ascii="Times New Roman" w:eastAsia="Times New Roman" w:hAnsi="Times New Roman" w:cs="Times New Roman"/>
          <w:b/>
          <w:sz w:val="32"/>
          <w:szCs w:val="32"/>
        </w:rPr>
        <w:t>2</w:t>
      </w:r>
    </w:p>
    <w:p w14:paraId="4EDD0754" w14:textId="77777777" w:rsidR="004707F7" w:rsidRPr="00B71CEA" w:rsidRDefault="00233F30" w:rsidP="00B71CEA">
      <w:pPr>
        <w:spacing w:line="360" w:lineRule="auto"/>
        <w:jc w:val="center"/>
        <w:rPr>
          <w:rFonts w:ascii="Times New Roman" w:eastAsia="Times New Roman" w:hAnsi="Times New Roman" w:cs="Times New Roman"/>
          <w:b/>
          <w:sz w:val="24"/>
          <w:szCs w:val="24"/>
        </w:rPr>
      </w:pPr>
      <w:r w:rsidRPr="00B71CEA">
        <w:rPr>
          <w:rFonts w:ascii="Times New Roman" w:eastAsia="Times New Roman" w:hAnsi="Times New Roman" w:cs="Times New Roman"/>
          <w:b/>
          <w:sz w:val="36"/>
          <w:szCs w:val="36"/>
        </w:rPr>
        <w:t>Introduction</w:t>
      </w:r>
      <w:r w:rsidRPr="00B71CEA">
        <w:rPr>
          <w:rFonts w:ascii="Times New Roman" w:eastAsia="Times New Roman" w:hAnsi="Times New Roman" w:cs="Times New Roman"/>
          <w:b/>
          <w:sz w:val="24"/>
          <w:szCs w:val="24"/>
        </w:rPr>
        <w:t xml:space="preserve"> </w:t>
      </w:r>
    </w:p>
    <w:p w14:paraId="106F0074" w14:textId="77777777" w:rsidR="004707F7" w:rsidRPr="00B71CEA" w:rsidRDefault="004707F7" w:rsidP="00B71CEA">
      <w:pPr>
        <w:spacing w:line="360" w:lineRule="auto"/>
        <w:jc w:val="both"/>
        <w:rPr>
          <w:rFonts w:ascii="Times New Roman" w:eastAsia="Times New Roman" w:hAnsi="Times New Roman" w:cs="Times New Roman"/>
          <w:b/>
          <w:sz w:val="24"/>
          <w:szCs w:val="24"/>
        </w:rPr>
      </w:pPr>
    </w:p>
    <w:p w14:paraId="0D711AF1" w14:textId="3742E3E0" w:rsidR="00E82683" w:rsidRPr="00B71CEA" w:rsidRDefault="00AC7261" w:rsidP="00B71CEA">
      <w:pPr>
        <w:spacing w:line="360" w:lineRule="auto"/>
        <w:jc w:val="both"/>
        <w:rPr>
          <w:rFonts w:ascii="Times New Roman" w:hAnsi="Times New Roman" w:cs="Times New Roman"/>
          <w:sz w:val="24"/>
          <w:szCs w:val="24"/>
        </w:rPr>
      </w:pPr>
      <w:r w:rsidRPr="00AC7261">
        <w:rPr>
          <w:rFonts w:ascii="Times New Roman" w:hAnsi="Times New Roman" w:cs="Times New Roman"/>
          <w:sz w:val="24"/>
          <w:szCs w:val="24"/>
        </w:rPr>
        <w:t>Cybercrime, also known as computer crime, refers to any criminal activity that involves the use of computers or the internet. This can include activities such as hacking, identity theft, cyberstalking, and the spread of malicious software. Cybercrime can have serious consequences for both individuals and organizations, as sensitive information can be stolen or compromised, and systems can be made inoperable. To combat cybercrime, law enforcement agencies and private companies have developed a variety of tools and techniques to detect and prevent these types of activities. Additionally, individuals and organizations need to take steps to protect themselves, such as by using strong passwords and keeping software up to date.</w:t>
      </w:r>
      <w:r>
        <w:rPr>
          <w:rFonts w:ascii="Times New Roman" w:hAnsi="Times New Roman" w:cs="Times New Roman"/>
          <w:sz w:val="24"/>
          <w:szCs w:val="24"/>
        </w:rPr>
        <w:t xml:space="preserve"> </w:t>
      </w:r>
      <w:r w:rsidR="006C1F15" w:rsidRPr="00B71CEA">
        <w:rPr>
          <w:rFonts w:ascii="Times New Roman" w:hAnsi="Times New Roman" w:cs="Times New Roman"/>
          <w:sz w:val="24"/>
          <w:szCs w:val="24"/>
        </w:rPr>
        <w:t>Cybercrime is carried out by individuals or organizations.</w:t>
      </w:r>
      <w:r>
        <w:rPr>
          <w:rFonts w:ascii="Times New Roman" w:hAnsi="Times New Roman" w:cs="Times New Roman"/>
          <w:sz w:val="24"/>
          <w:szCs w:val="24"/>
        </w:rPr>
        <w:t xml:space="preserve"> [1]</w:t>
      </w:r>
      <w:r w:rsidR="006C1F15" w:rsidRPr="00B71CEA">
        <w:rPr>
          <w:rFonts w:ascii="Times New Roman" w:hAnsi="Times New Roman" w:cs="Times New Roman"/>
          <w:sz w:val="24"/>
          <w:szCs w:val="24"/>
        </w:rPr>
        <w:br/>
        <w:t>Most cybercrime is an attack on information about individuals, corporations, or the government.[</w:t>
      </w:r>
      <w:r w:rsidR="00233F30">
        <w:rPr>
          <w:rFonts w:ascii="Times New Roman" w:hAnsi="Times New Roman" w:cs="Times New Roman"/>
          <w:sz w:val="24"/>
          <w:szCs w:val="24"/>
        </w:rPr>
        <w:t>2</w:t>
      </w:r>
      <w:r w:rsidR="006C1F15" w:rsidRPr="00B71CEA">
        <w:rPr>
          <w:rFonts w:ascii="Times New Roman" w:hAnsi="Times New Roman" w:cs="Times New Roman"/>
          <w:sz w:val="24"/>
          <w:szCs w:val="24"/>
        </w:rPr>
        <w:t>]</w:t>
      </w:r>
    </w:p>
    <w:p w14:paraId="472336E3" w14:textId="77777777" w:rsidR="00F205D6" w:rsidRPr="00B71CEA" w:rsidRDefault="00F205D6" w:rsidP="00B71CEA">
      <w:pPr>
        <w:spacing w:line="360" w:lineRule="auto"/>
        <w:jc w:val="both"/>
        <w:rPr>
          <w:rFonts w:ascii="Times New Roman" w:eastAsia="Times New Roman" w:hAnsi="Times New Roman" w:cs="Times New Roman"/>
          <w:b/>
          <w:sz w:val="24"/>
          <w:szCs w:val="24"/>
        </w:rPr>
      </w:pPr>
    </w:p>
    <w:p w14:paraId="2CFD8A2B" w14:textId="77777777" w:rsidR="00E82683" w:rsidRPr="00B71CEA" w:rsidRDefault="006C1F15" w:rsidP="00B71CEA">
      <w:pPr>
        <w:spacing w:line="360" w:lineRule="auto"/>
        <w:rPr>
          <w:rFonts w:ascii="Times New Roman" w:eastAsia="Times New Roman" w:hAnsi="Times New Roman" w:cs="Times New Roman"/>
          <w:b/>
          <w:sz w:val="28"/>
          <w:szCs w:val="28"/>
        </w:rPr>
      </w:pPr>
      <w:r w:rsidRPr="00B71CEA">
        <w:rPr>
          <w:rFonts w:ascii="Times New Roman" w:eastAsia="Times New Roman" w:hAnsi="Times New Roman" w:cs="Times New Roman"/>
          <w:b/>
          <w:sz w:val="28"/>
          <w:szCs w:val="28"/>
        </w:rPr>
        <w:t>1.1 Cyber</w:t>
      </w:r>
      <w:r w:rsidR="00F205D6" w:rsidRPr="00B71CEA">
        <w:rPr>
          <w:rFonts w:ascii="Times New Roman" w:eastAsia="Times New Roman" w:hAnsi="Times New Roman" w:cs="Times New Roman"/>
          <w:b/>
          <w:sz w:val="28"/>
          <w:szCs w:val="28"/>
        </w:rPr>
        <w:t xml:space="preserve"> </w:t>
      </w:r>
      <w:r w:rsidRPr="00B71CEA">
        <w:rPr>
          <w:rFonts w:ascii="Times New Roman" w:eastAsia="Times New Roman" w:hAnsi="Times New Roman" w:cs="Times New Roman"/>
          <w:b/>
          <w:sz w:val="28"/>
          <w:szCs w:val="28"/>
        </w:rPr>
        <w:t>Security</w:t>
      </w:r>
    </w:p>
    <w:p w14:paraId="15AA5616" w14:textId="7E2649B9" w:rsidR="00E82683" w:rsidRPr="00B71CEA" w:rsidRDefault="006C1F15" w:rsidP="00B71CEA">
      <w:pPr>
        <w:spacing w:line="360" w:lineRule="auto"/>
        <w:jc w:val="both"/>
        <w:rPr>
          <w:rFonts w:ascii="Times New Roman" w:hAnsi="Times New Roman" w:cs="Times New Roman"/>
          <w:sz w:val="24"/>
          <w:szCs w:val="24"/>
        </w:rPr>
      </w:pPr>
      <w:r w:rsidRPr="00B71CEA">
        <w:rPr>
          <w:rFonts w:ascii="Times New Roman" w:hAnsi="Times New Roman" w:cs="Times New Roman"/>
          <w:sz w:val="24"/>
          <w:szCs w:val="24"/>
        </w:rPr>
        <w:t xml:space="preserve">Cyber security means protecting information, equipment, devices, computer, computer resources, communication </w:t>
      </w:r>
      <w:r w:rsidR="00951269" w:rsidRPr="00B71CEA">
        <w:rPr>
          <w:rFonts w:ascii="Times New Roman" w:hAnsi="Times New Roman" w:cs="Times New Roman"/>
          <w:sz w:val="24"/>
          <w:szCs w:val="24"/>
        </w:rPr>
        <w:t>devices,</w:t>
      </w:r>
      <w:r w:rsidRPr="00B71CEA">
        <w:rPr>
          <w:rFonts w:ascii="Times New Roman" w:hAnsi="Times New Roman" w:cs="Times New Roman"/>
          <w:sz w:val="24"/>
          <w:szCs w:val="24"/>
        </w:rPr>
        <w:t xml:space="preserve"> and information stored therein from unauthorized access, use, disclosure disruption, modification</w:t>
      </w:r>
      <w:r w:rsidR="00951269" w:rsidRPr="00B71CEA">
        <w:rPr>
          <w:rFonts w:ascii="Times New Roman" w:hAnsi="Times New Roman" w:cs="Times New Roman"/>
          <w:sz w:val="24"/>
          <w:szCs w:val="24"/>
        </w:rPr>
        <w:t>,</w:t>
      </w:r>
      <w:r w:rsidRPr="00B71CEA">
        <w:rPr>
          <w:rFonts w:ascii="Times New Roman" w:hAnsi="Times New Roman" w:cs="Times New Roman"/>
          <w:sz w:val="24"/>
          <w:szCs w:val="24"/>
        </w:rPr>
        <w:t xml:space="preserve"> or destruction.[</w:t>
      </w:r>
      <w:r w:rsidR="00233F30">
        <w:rPr>
          <w:rFonts w:ascii="Times New Roman" w:hAnsi="Times New Roman" w:cs="Times New Roman"/>
          <w:sz w:val="24"/>
          <w:szCs w:val="24"/>
        </w:rPr>
        <w:t>3</w:t>
      </w:r>
      <w:r w:rsidRPr="00B71CEA">
        <w:rPr>
          <w:rFonts w:ascii="Times New Roman" w:hAnsi="Times New Roman" w:cs="Times New Roman"/>
          <w:sz w:val="24"/>
          <w:szCs w:val="24"/>
        </w:rPr>
        <w:t>]</w:t>
      </w:r>
    </w:p>
    <w:p w14:paraId="42B541E4" w14:textId="492FEC77" w:rsidR="006C1F15" w:rsidRPr="00B71CEA" w:rsidRDefault="002D069F" w:rsidP="00B71CEA">
      <w:pPr>
        <w:spacing w:line="360" w:lineRule="auto"/>
        <w:jc w:val="both"/>
        <w:rPr>
          <w:rFonts w:ascii="Times New Roman" w:hAnsi="Times New Roman" w:cs="Times New Roman"/>
          <w:sz w:val="24"/>
          <w:szCs w:val="24"/>
        </w:rPr>
      </w:pPr>
      <w:r w:rsidRPr="00B71CEA">
        <w:rPr>
          <w:rFonts w:ascii="Times New Roman" w:hAnsi="Times New Roman" w:cs="Times New Roman"/>
          <w:sz w:val="24"/>
          <w:szCs w:val="24"/>
        </w:rPr>
        <w:t xml:space="preserve"> </w:t>
      </w:r>
      <w:r w:rsidR="00951269" w:rsidRPr="00B71CEA">
        <w:rPr>
          <w:rFonts w:ascii="Times New Roman" w:hAnsi="Times New Roman" w:cs="Times New Roman"/>
          <w:sz w:val="24"/>
          <w:szCs w:val="24"/>
        </w:rPr>
        <w:t>Crime</w:t>
      </w:r>
      <w:r w:rsidR="006C1F15" w:rsidRPr="00B71CEA">
        <w:rPr>
          <w:rFonts w:ascii="Times New Roman" w:hAnsi="Times New Roman" w:cs="Times New Roman"/>
          <w:sz w:val="24"/>
          <w:szCs w:val="24"/>
        </w:rPr>
        <w:t xml:space="preserve"> such as spamming, passing on computer viruses, harassment, </w:t>
      </w:r>
      <w:r w:rsidR="00F205D6" w:rsidRPr="00B71CEA">
        <w:rPr>
          <w:rFonts w:ascii="Times New Roman" w:hAnsi="Times New Roman" w:cs="Times New Roman"/>
          <w:sz w:val="24"/>
          <w:szCs w:val="24"/>
        </w:rPr>
        <w:t>cyberstalking</w:t>
      </w:r>
      <w:r w:rsidR="006C1F15" w:rsidRPr="00B71CEA">
        <w:rPr>
          <w:rFonts w:ascii="Times New Roman" w:hAnsi="Times New Roman" w:cs="Times New Roman"/>
          <w:sz w:val="24"/>
          <w:szCs w:val="24"/>
        </w:rPr>
        <w:t>, and others have become common in our modern world. While these issues do not carry potential monetary loss, they are just as harmful in the possibility of losing files, information</w:t>
      </w:r>
      <w:r w:rsidR="00951269" w:rsidRPr="00B71CEA">
        <w:rPr>
          <w:rFonts w:ascii="Times New Roman" w:hAnsi="Times New Roman" w:cs="Times New Roman"/>
          <w:sz w:val="24"/>
          <w:szCs w:val="24"/>
        </w:rPr>
        <w:t>,</w:t>
      </w:r>
      <w:r w:rsidR="006C1F15" w:rsidRPr="00B71CEA">
        <w:rPr>
          <w:rFonts w:ascii="Times New Roman" w:hAnsi="Times New Roman" w:cs="Times New Roman"/>
          <w:sz w:val="24"/>
          <w:szCs w:val="24"/>
        </w:rPr>
        <w:t xml:space="preserve"> and access to your computer. This is why Cyber Security is needed.[</w:t>
      </w:r>
      <w:r w:rsidR="00233F30">
        <w:rPr>
          <w:rFonts w:ascii="Times New Roman" w:hAnsi="Times New Roman" w:cs="Times New Roman"/>
          <w:sz w:val="24"/>
          <w:szCs w:val="24"/>
        </w:rPr>
        <w:t>3</w:t>
      </w:r>
      <w:r w:rsidR="006C1F15" w:rsidRPr="00B71CEA">
        <w:rPr>
          <w:rFonts w:ascii="Times New Roman" w:hAnsi="Times New Roman" w:cs="Times New Roman"/>
          <w:sz w:val="24"/>
          <w:szCs w:val="24"/>
        </w:rPr>
        <w:t>]</w:t>
      </w:r>
    </w:p>
    <w:p w14:paraId="3EAD8EA3" w14:textId="77777777" w:rsidR="00E82683" w:rsidRPr="00B71CEA" w:rsidRDefault="00E82683" w:rsidP="00B71CEA">
      <w:pPr>
        <w:spacing w:line="360" w:lineRule="auto"/>
        <w:jc w:val="both"/>
        <w:rPr>
          <w:rFonts w:ascii="Times New Roman" w:eastAsia="Times New Roman" w:hAnsi="Times New Roman" w:cs="Times New Roman"/>
          <w:b/>
          <w:sz w:val="24"/>
          <w:szCs w:val="24"/>
        </w:rPr>
      </w:pPr>
    </w:p>
    <w:p w14:paraId="2345CFA5" w14:textId="77777777" w:rsidR="00F205D6" w:rsidRPr="00B71CEA" w:rsidRDefault="00F205D6" w:rsidP="00B71CEA">
      <w:pPr>
        <w:spacing w:line="360" w:lineRule="auto"/>
        <w:jc w:val="both"/>
        <w:rPr>
          <w:rFonts w:ascii="Times New Roman" w:eastAsia="Times New Roman" w:hAnsi="Times New Roman" w:cs="Times New Roman"/>
          <w:b/>
          <w:sz w:val="28"/>
          <w:szCs w:val="28"/>
        </w:rPr>
      </w:pPr>
      <w:r w:rsidRPr="00B71CEA">
        <w:rPr>
          <w:rFonts w:ascii="Times New Roman" w:eastAsia="Times New Roman" w:hAnsi="Times New Roman" w:cs="Times New Roman"/>
          <w:b/>
          <w:sz w:val="28"/>
          <w:szCs w:val="28"/>
        </w:rPr>
        <w:t>1.2 Why Cyber Security?</w:t>
      </w:r>
    </w:p>
    <w:p w14:paraId="483BAAE8" w14:textId="2B6A6BF4" w:rsidR="00E82683" w:rsidRPr="00B71CEA" w:rsidRDefault="00F205D6" w:rsidP="00B71CEA">
      <w:pPr>
        <w:spacing w:line="360" w:lineRule="auto"/>
        <w:jc w:val="both"/>
        <w:rPr>
          <w:rFonts w:ascii="Times New Roman" w:hAnsi="Times New Roman" w:cs="Times New Roman"/>
          <w:sz w:val="24"/>
          <w:szCs w:val="24"/>
        </w:rPr>
      </w:pPr>
      <w:r w:rsidRPr="00B71CEA">
        <w:rPr>
          <w:rFonts w:ascii="Times New Roman" w:hAnsi="Times New Roman" w:cs="Times New Roman"/>
          <w:sz w:val="24"/>
          <w:szCs w:val="24"/>
        </w:rPr>
        <w:t xml:space="preserve">Computer security is important because it </w:t>
      </w:r>
      <w:r w:rsidR="00630944">
        <w:rPr>
          <w:rFonts w:ascii="Times New Roman" w:hAnsi="Times New Roman" w:cs="Times New Roman"/>
          <w:sz w:val="24"/>
          <w:szCs w:val="24"/>
        </w:rPr>
        <w:t xml:space="preserve">allows users to protect their </w:t>
      </w:r>
      <w:r w:rsidR="006B674F" w:rsidRPr="006B674F">
        <w:rPr>
          <w:rFonts w:ascii="Times New Roman" w:hAnsi="Times New Roman" w:cs="Times New Roman"/>
          <w:sz w:val="24"/>
          <w:szCs w:val="24"/>
        </w:rPr>
        <w:t xml:space="preserve">information on the network and </w:t>
      </w:r>
      <w:r w:rsidRPr="00B71CEA">
        <w:rPr>
          <w:rFonts w:ascii="Times New Roman" w:hAnsi="Times New Roman" w:cs="Times New Roman"/>
          <w:sz w:val="24"/>
          <w:szCs w:val="24"/>
        </w:rPr>
        <w:t>in the system (right to privacy).[</w:t>
      </w:r>
      <w:r w:rsidR="00233F30">
        <w:rPr>
          <w:rFonts w:ascii="Times New Roman" w:hAnsi="Times New Roman" w:cs="Times New Roman"/>
          <w:sz w:val="24"/>
          <w:szCs w:val="24"/>
        </w:rPr>
        <w:t>3</w:t>
      </w:r>
      <w:r w:rsidRPr="00B71CEA">
        <w:rPr>
          <w:rFonts w:ascii="Times New Roman" w:hAnsi="Times New Roman" w:cs="Times New Roman"/>
          <w:sz w:val="24"/>
          <w:szCs w:val="24"/>
        </w:rPr>
        <w:t>]</w:t>
      </w:r>
    </w:p>
    <w:p w14:paraId="34186870" w14:textId="3D5F0782" w:rsidR="00F205D6" w:rsidRPr="00B71CEA" w:rsidRDefault="00F205D6" w:rsidP="00B71CEA">
      <w:pPr>
        <w:spacing w:line="360" w:lineRule="auto"/>
        <w:jc w:val="both"/>
        <w:rPr>
          <w:rFonts w:ascii="Times New Roman" w:hAnsi="Times New Roman" w:cs="Times New Roman"/>
          <w:sz w:val="24"/>
          <w:szCs w:val="24"/>
        </w:rPr>
      </w:pPr>
      <w:r w:rsidRPr="00B71CEA">
        <w:rPr>
          <w:rFonts w:ascii="Times New Roman" w:hAnsi="Times New Roman" w:cs="Times New Roman"/>
          <w:sz w:val="24"/>
          <w:szCs w:val="24"/>
        </w:rPr>
        <w:t>It also helps in defending the computer system against different types of destructive technologies and protects the PC from damage (viruses, worms, bugs, and bacteria).[</w:t>
      </w:r>
      <w:r w:rsidR="00233F30">
        <w:rPr>
          <w:rFonts w:ascii="Times New Roman" w:hAnsi="Times New Roman" w:cs="Times New Roman"/>
          <w:sz w:val="24"/>
          <w:szCs w:val="24"/>
        </w:rPr>
        <w:t>3</w:t>
      </w:r>
      <w:r w:rsidRPr="00B71CEA">
        <w:rPr>
          <w:rFonts w:ascii="Times New Roman" w:hAnsi="Times New Roman" w:cs="Times New Roman"/>
          <w:sz w:val="24"/>
          <w:szCs w:val="24"/>
        </w:rPr>
        <w:t xml:space="preserve">] </w:t>
      </w:r>
    </w:p>
    <w:p w14:paraId="276B6895" w14:textId="51A9EF91" w:rsidR="00F205D6" w:rsidRPr="00B71CEA" w:rsidRDefault="00F205D6" w:rsidP="00B71CEA">
      <w:pPr>
        <w:spacing w:line="360" w:lineRule="auto"/>
        <w:jc w:val="both"/>
        <w:rPr>
          <w:rFonts w:ascii="Times New Roman" w:hAnsi="Times New Roman" w:cs="Times New Roman"/>
          <w:sz w:val="24"/>
          <w:szCs w:val="24"/>
        </w:rPr>
      </w:pPr>
      <w:r w:rsidRPr="00B71CEA">
        <w:rPr>
          <w:rFonts w:ascii="Times New Roman" w:hAnsi="Times New Roman" w:cs="Times New Roman"/>
          <w:sz w:val="24"/>
          <w:szCs w:val="24"/>
        </w:rPr>
        <w:t xml:space="preserve">It also helps </w:t>
      </w:r>
      <w:r w:rsidR="00AC7261">
        <w:rPr>
          <w:rFonts w:ascii="Times New Roman" w:hAnsi="Times New Roman" w:cs="Times New Roman"/>
          <w:sz w:val="24"/>
          <w:szCs w:val="24"/>
        </w:rPr>
        <w:t xml:space="preserve">monitor the network and protects it </w:t>
      </w:r>
      <w:r w:rsidRPr="00B71CEA">
        <w:rPr>
          <w:rFonts w:ascii="Times New Roman" w:hAnsi="Times New Roman" w:cs="Times New Roman"/>
          <w:sz w:val="24"/>
          <w:szCs w:val="24"/>
        </w:rPr>
        <w:t>from different threats. So, we should use computer security solutions on some level to protect our data from different types of sniffing stolen problems.[</w:t>
      </w:r>
      <w:r w:rsidR="00233F30">
        <w:rPr>
          <w:rFonts w:ascii="Times New Roman" w:hAnsi="Times New Roman" w:cs="Times New Roman"/>
          <w:sz w:val="24"/>
          <w:szCs w:val="24"/>
        </w:rPr>
        <w:t>3</w:t>
      </w:r>
      <w:r w:rsidRPr="00B71CEA">
        <w:rPr>
          <w:rFonts w:ascii="Times New Roman" w:hAnsi="Times New Roman" w:cs="Times New Roman"/>
          <w:sz w:val="24"/>
          <w:szCs w:val="24"/>
        </w:rPr>
        <w:t xml:space="preserve">] </w:t>
      </w:r>
    </w:p>
    <w:p w14:paraId="5E97D213" w14:textId="7BD60F27" w:rsidR="00F205D6" w:rsidRPr="00B71CEA" w:rsidRDefault="002D069F" w:rsidP="00B71CEA">
      <w:pPr>
        <w:spacing w:line="360" w:lineRule="auto"/>
        <w:jc w:val="both"/>
        <w:rPr>
          <w:rFonts w:ascii="Times New Roman" w:hAnsi="Times New Roman" w:cs="Times New Roman"/>
          <w:sz w:val="24"/>
          <w:szCs w:val="24"/>
        </w:rPr>
      </w:pPr>
      <w:r w:rsidRPr="00B71CEA">
        <w:rPr>
          <w:rFonts w:ascii="Times New Roman" w:hAnsi="Times New Roman" w:cs="Times New Roman"/>
          <w:sz w:val="24"/>
          <w:szCs w:val="24"/>
        </w:rPr>
        <w:lastRenderedPageBreak/>
        <w:t xml:space="preserve"> </w:t>
      </w:r>
      <w:r w:rsidR="00F205D6" w:rsidRPr="00B71CEA">
        <w:rPr>
          <w:rFonts w:ascii="Times New Roman" w:hAnsi="Times New Roman" w:cs="Times New Roman"/>
          <w:sz w:val="24"/>
          <w:szCs w:val="24"/>
        </w:rPr>
        <w:t>In general, Computer Security is vital for protecting the confidentiality, integrity, and availability of computer systems, resources, and data.[</w:t>
      </w:r>
      <w:r w:rsidR="00233F30">
        <w:rPr>
          <w:rFonts w:ascii="Times New Roman" w:hAnsi="Times New Roman" w:cs="Times New Roman"/>
          <w:sz w:val="24"/>
          <w:szCs w:val="24"/>
        </w:rPr>
        <w:t>3</w:t>
      </w:r>
      <w:r w:rsidR="00F205D6" w:rsidRPr="00B71CEA">
        <w:rPr>
          <w:rFonts w:ascii="Times New Roman" w:hAnsi="Times New Roman" w:cs="Times New Roman"/>
          <w:sz w:val="24"/>
          <w:szCs w:val="24"/>
        </w:rPr>
        <w:t xml:space="preserve">] </w:t>
      </w:r>
    </w:p>
    <w:p w14:paraId="01631AB8" w14:textId="3205CED0" w:rsidR="00F205D6" w:rsidRPr="00B71CEA" w:rsidRDefault="00F205D6" w:rsidP="00B71CEA">
      <w:pPr>
        <w:spacing w:line="360" w:lineRule="auto"/>
        <w:jc w:val="both"/>
        <w:rPr>
          <w:rFonts w:ascii="Times New Roman" w:hAnsi="Times New Roman" w:cs="Times New Roman"/>
          <w:sz w:val="24"/>
          <w:szCs w:val="24"/>
        </w:rPr>
      </w:pPr>
      <w:r w:rsidRPr="00B71CEA">
        <w:rPr>
          <w:rFonts w:ascii="Times New Roman" w:hAnsi="Times New Roman" w:cs="Times New Roman"/>
          <w:sz w:val="24"/>
          <w:szCs w:val="24"/>
        </w:rPr>
        <w:t>Without confidentiality, trade secrets or personally identifying information can be lost. Without integrity, we cannot be sure that the data we have is the same data that was initially sent (i.e., Altered data).[</w:t>
      </w:r>
      <w:r w:rsidR="00233F30">
        <w:rPr>
          <w:rFonts w:ascii="Times New Roman" w:hAnsi="Times New Roman" w:cs="Times New Roman"/>
          <w:sz w:val="24"/>
          <w:szCs w:val="24"/>
        </w:rPr>
        <w:t>3</w:t>
      </w:r>
      <w:r w:rsidRPr="00B71CEA">
        <w:rPr>
          <w:rFonts w:ascii="Times New Roman" w:hAnsi="Times New Roman" w:cs="Times New Roman"/>
          <w:sz w:val="24"/>
          <w:szCs w:val="24"/>
        </w:rPr>
        <w:t xml:space="preserve">] </w:t>
      </w:r>
    </w:p>
    <w:p w14:paraId="5204A2F7" w14:textId="416093EA" w:rsidR="004707F7" w:rsidRPr="00B71CEA" w:rsidRDefault="002D069F" w:rsidP="00B71CEA">
      <w:pPr>
        <w:spacing w:line="360" w:lineRule="auto"/>
        <w:jc w:val="both"/>
        <w:rPr>
          <w:rFonts w:ascii="Times New Roman" w:hAnsi="Times New Roman" w:cs="Times New Roman"/>
          <w:sz w:val="24"/>
          <w:szCs w:val="24"/>
        </w:rPr>
      </w:pPr>
      <w:r w:rsidRPr="00B71CEA">
        <w:rPr>
          <w:rFonts w:ascii="Times New Roman" w:hAnsi="Times New Roman" w:cs="Times New Roman"/>
          <w:sz w:val="24"/>
          <w:szCs w:val="24"/>
        </w:rPr>
        <w:t xml:space="preserve"> </w:t>
      </w:r>
      <w:r w:rsidR="00F205D6" w:rsidRPr="00B71CEA">
        <w:rPr>
          <w:rFonts w:ascii="Times New Roman" w:hAnsi="Times New Roman" w:cs="Times New Roman"/>
          <w:sz w:val="24"/>
          <w:szCs w:val="24"/>
        </w:rPr>
        <w:t>Without availability, we may be denied access to computing resources (i.e., A virus that disables your keyboard and mouse).[</w:t>
      </w:r>
      <w:r w:rsidR="00233F30">
        <w:rPr>
          <w:rFonts w:ascii="Times New Roman" w:hAnsi="Times New Roman" w:cs="Times New Roman"/>
          <w:sz w:val="24"/>
          <w:szCs w:val="24"/>
        </w:rPr>
        <w:t>3</w:t>
      </w:r>
      <w:r w:rsidR="00F205D6" w:rsidRPr="00B71CEA">
        <w:rPr>
          <w:rFonts w:ascii="Times New Roman" w:hAnsi="Times New Roman" w:cs="Times New Roman"/>
          <w:sz w:val="24"/>
          <w:szCs w:val="24"/>
        </w:rPr>
        <w:t>]</w:t>
      </w:r>
    </w:p>
    <w:p w14:paraId="16ECB853" w14:textId="77777777" w:rsidR="00F205D6" w:rsidRPr="00B71CEA" w:rsidRDefault="00F205D6" w:rsidP="00B71CEA">
      <w:pPr>
        <w:spacing w:line="360" w:lineRule="auto"/>
        <w:jc w:val="both"/>
        <w:rPr>
          <w:rFonts w:ascii="Times New Roman" w:eastAsia="Times New Roman" w:hAnsi="Times New Roman" w:cs="Times New Roman"/>
          <w:b/>
          <w:sz w:val="24"/>
          <w:szCs w:val="24"/>
        </w:rPr>
      </w:pPr>
    </w:p>
    <w:p w14:paraId="1267F7E3" w14:textId="77777777" w:rsidR="004707F7" w:rsidRPr="00B71CEA" w:rsidRDefault="00F205D6" w:rsidP="00B71CEA">
      <w:pPr>
        <w:spacing w:line="360" w:lineRule="auto"/>
        <w:rPr>
          <w:rFonts w:ascii="Times New Roman" w:eastAsia="Times New Roman" w:hAnsi="Times New Roman" w:cs="Times New Roman"/>
          <w:b/>
          <w:bCs/>
          <w:sz w:val="28"/>
          <w:szCs w:val="28"/>
        </w:rPr>
      </w:pPr>
      <w:r w:rsidRPr="00B71CEA">
        <w:rPr>
          <w:rFonts w:ascii="Times New Roman" w:eastAsia="Times New Roman" w:hAnsi="Times New Roman" w:cs="Times New Roman"/>
          <w:b/>
          <w:bCs/>
          <w:sz w:val="28"/>
          <w:szCs w:val="28"/>
        </w:rPr>
        <w:t>1.3 Introduction to Phishing</w:t>
      </w:r>
    </w:p>
    <w:p w14:paraId="399D67A1" w14:textId="75615246" w:rsidR="004707F7" w:rsidRPr="00B71CEA" w:rsidRDefault="00F205D6" w:rsidP="00B71CEA">
      <w:pPr>
        <w:spacing w:line="360" w:lineRule="auto"/>
        <w:jc w:val="both"/>
        <w:rPr>
          <w:rFonts w:ascii="Times New Roman" w:hAnsi="Times New Roman" w:cs="Times New Roman"/>
          <w:sz w:val="24"/>
          <w:szCs w:val="24"/>
        </w:rPr>
      </w:pPr>
      <w:r w:rsidRPr="00B71CEA">
        <w:rPr>
          <w:rFonts w:ascii="Times New Roman" w:hAnsi="Times New Roman" w:cs="Times New Roman"/>
          <w:sz w:val="24"/>
          <w:szCs w:val="24"/>
        </w:rPr>
        <w:t>Phishing can be defined as impersonating a valid site to trick users by stealing their data comprising usernames, passwords, account numbers, national insurance numbers, etc.</w:t>
      </w:r>
      <w:r w:rsidR="00AC7261">
        <w:rPr>
          <w:rFonts w:ascii="Times New Roman" w:hAnsi="Times New Roman" w:cs="Times New Roman"/>
          <w:sz w:val="24"/>
          <w:szCs w:val="24"/>
        </w:rPr>
        <w:t xml:space="preserve"> </w:t>
      </w:r>
      <w:r w:rsidRPr="00B71CEA">
        <w:rPr>
          <w:rFonts w:ascii="Times New Roman" w:hAnsi="Times New Roman" w:cs="Times New Roman"/>
          <w:sz w:val="24"/>
          <w:szCs w:val="24"/>
        </w:rPr>
        <w:t>[</w:t>
      </w:r>
      <w:r w:rsidR="00233F30">
        <w:rPr>
          <w:rFonts w:ascii="Times New Roman" w:hAnsi="Times New Roman" w:cs="Times New Roman"/>
          <w:sz w:val="24"/>
          <w:szCs w:val="24"/>
        </w:rPr>
        <w:t>4</w:t>
      </w:r>
      <w:r w:rsidRPr="00B71CEA">
        <w:rPr>
          <w:rFonts w:ascii="Times New Roman" w:hAnsi="Times New Roman" w:cs="Times New Roman"/>
          <w:sz w:val="24"/>
          <w:szCs w:val="24"/>
        </w:rPr>
        <w:t>] There are countless domains where phishing attacks can occur</w:t>
      </w:r>
      <w:r w:rsidR="00CF55FB" w:rsidRPr="00B71CEA">
        <w:rPr>
          <w:rFonts w:ascii="Times New Roman" w:hAnsi="Times New Roman" w:cs="Times New Roman"/>
          <w:sz w:val="24"/>
          <w:szCs w:val="24"/>
        </w:rPr>
        <w:t xml:space="preserve">, </w:t>
      </w:r>
      <w:r w:rsidRPr="00B71CEA">
        <w:rPr>
          <w:rFonts w:ascii="Times New Roman" w:hAnsi="Times New Roman" w:cs="Times New Roman"/>
          <w:sz w:val="24"/>
          <w:szCs w:val="24"/>
        </w:rPr>
        <w:t>online payment sector, webmail, financial institution, file hosting or cloud storage, and many others.</w:t>
      </w:r>
      <w:r w:rsidR="00CF55FB" w:rsidRPr="00B71CEA">
        <w:rPr>
          <w:rFonts w:ascii="Times New Roman" w:hAnsi="Times New Roman" w:cs="Times New Roman"/>
          <w:sz w:val="24"/>
          <w:szCs w:val="24"/>
        </w:rPr>
        <w:t>[</w:t>
      </w:r>
      <w:r w:rsidR="00233F30">
        <w:rPr>
          <w:rFonts w:ascii="Times New Roman" w:hAnsi="Times New Roman" w:cs="Times New Roman"/>
          <w:sz w:val="24"/>
          <w:szCs w:val="24"/>
        </w:rPr>
        <w:t>4</w:t>
      </w:r>
      <w:r w:rsidR="00CF55FB" w:rsidRPr="00B71CEA">
        <w:rPr>
          <w:rFonts w:ascii="Times New Roman" w:hAnsi="Times New Roman" w:cs="Times New Roman"/>
          <w:sz w:val="24"/>
          <w:szCs w:val="24"/>
        </w:rPr>
        <w:t>]</w:t>
      </w:r>
    </w:p>
    <w:p w14:paraId="62080A0D" w14:textId="374987D6" w:rsidR="004707F7" w:rsidRPr="00B71CEA" w:rsidRDefault="002D069F" w:rsidP="00B71CEA">
      <w:pPr>
        <w:spacing w:line="360" w:lineRule="auto"/>
        <w:jc w:val="both"/>
        <w:rPr>
          <w:rFonts w:ascii="Times New Roman" w:hAnsi="Times New Roman" w:cs="Times New Roman"/>
          <w:sz w:val="24"/>
          <w:szCs w:val="24"/>
        </w:rPr>
      </w:pPr>
      <w:r w:rsidRPr="00B71CEA">
        <w:rPr>
          <w:rFonts w:ascii="Times New Roman" w:hAnsi="Times New Roman" w:cs="Times New Roman"/>
          <w:sz w:val="24"/>
          <w:szCs w:val="24"/>
        </w:rPr>
        <w:t xml:space="preserve"> </w:t>
      </w:r>
      <w:r w:rsidR="00CF55FB" w:rsidRPr="00B71CEA">
        <w:rPr>
          <w:rFonts w:ascii="Times New Roman" w:hAnsi="Times New Roman" w:cs="Times New Roman"/>
          <w:sz w:val="24"/>
          <w:szCs w:val="24"/>
        </w:rPr>
        <w:t xml:space="preserve">The </w:t>
      </w:r>
      <w:r w:rsidR="00AC7261" w:rsidRPr="00AC7261">
        <w:rPr>
          <w:rFonts w:ascii="Times New Roman" w:hAnsi="Times New Roman" w:cs="Times New Roman"/>
          <w:sz w:val="24"/>
          <w:szCs w:val="24"/>
        </w:rPr>
        <w:t xml:space="preserve">most vital objective </w:t>
      </w:r>
      <w:r w:rsidR="00AC7261">
        <w:rPr>
          <w:rFonts w:ascii="Times New Roman" w:hAnsi="Times New Roman" w:cs="Times New Roman"/>
          <w:sz w:val="24"/>
          <w:szCs w:val="24"/>
        </w:rPr>
        <w:t>of</w:t>
      </w:r>
      <w:r w:rsidR="00AC7261" w:rsidRPr="00AC7261">
        <w:rPr>
          <w:rFonts w:ascii="Times New Roman" w:hAnsi="Times New Roman" w:cs="Times New Roman"/>
          <w:sz w:val="24"/>
          <w:szCs w:val="24"/>
        </w:rPr>
        <w:t xml:space="preserve"> the proposed project is to verify the website's validity</w:t>
      </w:r>
      <w:r w:rsidR="00CF55FB" w:rsidRPr="00B71CEA">
        <w:rPr>
          <w:rFonts w:ascii="Times New Roman" w:hAnsi="Times New Roman" w:cs="Times New Roman"/>
          <w:sz w:val="24"/>
          <w:szCs w:val="24"/>
        </w:rPr>
        <w:t xml:space="preserve"> by capturing blacklisted URLs. The user can be notified if the blacklisted website is being accessed. The system involves features like capturing blacklisted websites, viewing the blacklisted website, displaying pop-up notifications, and also displaying email notifications.</w:t>
      </w:r>
      <w:r w:rsidR="00B71CEA">
        <w:rPr>
          <w:rFonts w:ascii="Times New Roman" w:hAnsi="Times New Roman" w:cs="Times New Roman"/>
          <w:sz w:val="24"/>
          <w:szCs w:val="24"/>
        </w:rPr>
        <w:br w:type="page"/>
      </w:r>
    </w:p>
    <w:p w14:paraId="3B96439B" w14:textId="77777777" w:rsidR="004707F7" w:rsidRPr="00B71CEA" w:rsidRDefault="00233F30" w:rsidP="00B71CEA">
      <w:pPr>
        <w:spacing w:line="360" w:lineRule="auto"/>
        <w:jc w:val="both"/>
        <w:rPr>
          <w:rFonts w:ascii="Times New Roman" w:eastAsia="Times New Roman" w:hAnsi="Times New Roman" w:cs="Times New Roman"/>
          <w:b/>
          <w:sz w:val="32"/>
          <w:szCs w:val="32"/>
        </w:rPr>
      </w:pPr>
      <w:r w:rsidRPr="00B71CEA">
        <w:rPr>
          <w:rFonts w:ascii="Times New Roman" w:eastAsia="Times New Roman" w:hAnsi="Times New Roman" w:cs="Times New Roman"/>
          <w:b/>
          <w:sz w:val="32"/>
          <w:szCs w:val="32"/>
        </w:rPr>
        <w:lastRenderedPageBreak/>
        <w:t xml:space="preserve">Chapter </w:t>
      </w:r>
      <w:r w:rsidR="0054153E" w:rsidRPr="00B71CEA">
        <w:rPr>
          <w:rFonts w:ascii="Times New Roman" w:eastAsia="Times New Roman" w:hAnsi="Times New Roman" w:cs="Times New Roman"/>
          <w:b/>
          <w:sz w:val="32"/>
          <w:szCs w:val="32"/>
        </w:rPr>
        <w:t>3</w:t>
      </w:r>
    </w:p>
    <w:p w14:paraId="0EAC73B1" w14:textId="77777777" w:rsidR="004707F7" w:rsidRPr="00B71CEA" w:rsidRDefault="00233F30" w:rsidP="00B71CEA">
      <w:pPr>
        <w:spacing w:line="360" w:lineRule="auto"/>
        <w:jc w:val="center"/>
        <w:rPr>
          <w:rFonts w:ascii="Times New Roman" w:eastAsia="Times New Roman" w:hAnsi="Times New Roman" w:cs="Times New Roman"/>
          <w:b/>
          <w:sz w:val="36"/>
          <w:szCs w:val="36"/>
        </w:rPr>
      </w:pPr>
      <w:r w:rsidRPr="00B71CEA">
        <w:rPr>
          <w:rFonts w:ascii="Times New Roman" w:eastAsia="Times New Roman" w:hAnsi="Times New Roman" w:cs="Times New Roman"/>
          <w:b/>
          <w:sz w:val="36"/>
          <w:szCs w:val="36"/>
        </w:rPr>
        <w:t>Literature Survey</w:t>
      </w:r>
    </w:p>
    <w:p w14:paraId="08DF13BD" w14:textId="77777777" w:rsidR="004707F7" w:rsidRPr="00B71CEA" w:rsidRDefault="00233F30" w:rsidP="00B71CEA">
      <w:pPr>
        <w:spacing w:line="360" w:lineRule="auto"/>
        <w:rPr>
          <w:rFonts w:ascii="Times New Roman" w:eastAsia="Times New Roman" w:hAnsi="Times New Roman" w:cs="Times New Roman"/>
          <w:b/>
          <w:sz w:val="24"/>
          <w:szCs w:val="24"/>
        </w:rPr>
      </w:pPr>
      <w:r w:rsidRPr="00B71CEA">
        <w:rPr>
          <w:rFonts w:ascii="Times New Roman" w:eastAsia="Times New Roman" w:hAnsi="Times New Roman" w:cs="Times New Roman"/>
          <w:sz w:val="24"/>
          <w:szCs w:val="24"/>
        </w:rPr>
        <w:t xml:space="preserve"> </w:t>
      </w:r>
    </w:p>
    <w:p w14:paraId="7104E33E" w14:textId="77777777" w:rsidR="00CF55FB" w:rsidRPr="00B71CEA" w:rsidRDefault="00CF55FB" w:rsidP="00B71CEA">
      <w:pPr>
        <w:spacing w:line="360" w:lineRule="auto"/>
        <w:jc w:val="both"/>
        <w:rPr>
          <w:rFonts w:ascii="Times New Roman" w:eastAsia="Times New Roman" w:hAnsi="Times New Roman" w:cs="Times New Roman"/>
          <w:b/>
          <w:sz w:val="28"/>
          <w:szCs w:val="28"/>
        </w:rPr>
      </w:pPr>
      <w:r w:rsidRPr="00B71CEA">
        <w:rPr>
          <w:rFonts w:ascii="Times New Roman" w:eastAsia="Times New Roman" w:hAnsi="Times New Roman" w:cs="Times New Roman"/>
          <w:b/>
          <w:sz w:val="28"/>
          <w:szCs w:val="28"/>
        </w:rPr>
        <w:t>2.1 Related Work</w:t>
      </w:r>
    </w:p>
    <w:p w14:paraId="638EBA75" w14:textId="1E3ABA1A" w:rsidR="00CF55FB" w:rsidRPr="00B71CEA" w:rsidRDefault="00CF55FB" w:rsidP="00B71CEA">
      <w:pPr>
        <w:spacing w:line="360" w:lineRule="auto"/>
        <w:jc w:val="both"/>
        <w:rPr>
          <w:rFonts w:ascii="Times New Roman" w:hAnsi="Times New Roman" w:cs="Times New Roman"/>
          <w:sz w:val="24"/>
          <w:szCs w:val="24"/>
        </w:rPr>
      </w:pPr>
      <w:r w:rsidRPr="00B71CEA">
        <w:rPr>
          <w:rFonts w:ascii="Times New Roman" w:hAnsi="Times New Roman" w:cs="Times New Roman"/>
          <w:sz w:val="24"/>
          <w:szCs w:val="24"/>
        </w:rPr>
        <w:t xml:space="preserve">In emerging technology industry which deeply </w:t>
      </w:r>
      <w:r w:rsidR="00BE4C3E" w:rsidRPr="00B71CEA">
        <w:rPr>
          <w:rFonts w:ascii="Times New Roman" w:hAnsi="Times New Roman" w:cs="Times New Roman"/>
          <w:sz w:val="24"/>
          <w:szCs w:val="24"/>
        </w:rPr>
        <w:t>influences</w:t>
      </w:r>
      <w:r w:rsidRPr="00B71CEA">
        <w:rPr>
          <w:rFonts w:ascii="Times New Roman" w:hAnsi="Times New Roman" w:cs="Times New Roman"/>
          <w:sz w:val="24"/>
          <w:szCs w:val="24"/>
        </w:rPr>
        <w:t xml:space="preserve"> today’s security problems has given a non-ease of mind to some </w:t>
      </w:r>
      <w:r w:rsidR="00BE4C3E" w:rsidRPr="00B71CEA">
        <w:rPr>
          <w:rFonts w:ascii="Times New Roman" w:hAnsi="Times New Roman" w:cs="Times New Roman"/>
          <w:sz w:val="24"/>
          <w:szCs w:val="24"/>
        </w:rPr>
        <w:t>employers</w:t>
      </w:r>
      <w:r w:rsidRPr="00B71CEA">
        <w:rPr>
          <w:rFonts w:ascii="Times New Roman" w:hAnsi="Times New Roman" w:cs="Times New Roman"/>
          <w:sz w:val="24"/>
          <w:szCs w:val="24"/>
        </w:rPr>
        <w:t xml:space="preserve"> and home users. Cyber security </w:t>
      </w:r>
      <w:r w:rsidR="00BE4C3E" w:rsidRPr="00B71CEA">
        <w:rPr>
          <w:rFonts w:ascii="Times New Roman" w:hAnsi="Times New Roman" w:cs="Times New Roman"/>
          <w:sz w:val="24"/>
          <w:szCs w:val="24"/>
        </w:rPr>
        <w:t>employees</w:t>
      </w:r>
      <w:r w:rsidRPr="00B71CEA">
        <w:rPr>
          <w:rFonts w:ascii="Times New Roman" w:hAnsi="Times New Roman" w:cs="Times New Roman"/>
          <w:sz w:val="24"/>
          <w:szCs w:val="24"/>
        </w:rPr>
        <w:t xml:space="preserve"> are currently searching for trustworthy and steady detection techniques for phishing websites detection.[</w:t>
      </w:r>
      <w:r w:rsidR="00233F30">
        <w:rPr>
          <w:rFonts w:ascii="Times New Roman" w:hAnsi="Times New Roman" w:cs="Times New Roman"/>
          <w:sz w:val="24"/>
          <w:szCs w:val="24"/>
        </w:rPr>
        <w:t>5</w:t>
      </w:r>
      <w:r w:rsidRPr="00B71CEA">
        <w:rPr>
          <w:rFonts w:ascii="Times New Roman" w:hAnsi="Times New Roman" w:cs="Times New Roman"/>
          <w:sz w:val="24"/>
          <w:szCs w:val="24"/>
        </w:rPr>
        <w:t xml:space="preserve">] Phishing has become one </w:t>
      </w:r>
      <w:r w:rsidR="00BE4C3E" w:rsidRPr="00B71CEA">
        <w:rPr>
          <w:rFonts w:ascii="Times New Roman" w:hAnsi="Times New Roman" w:cs="Times New Roman"/>
          <w:sz w:val="24"/>
          <w:szCs w:val="24"/>
        </w:rPr>
        <w:t>of</w:t>
      </w:r>
      <w:r w:rsidRPr="00B71CEA">
        <w:rPr>
          <w:rFonts w:ascii="Times New Roman" w:hAnsi="Times New Roman" w:cs="Times New Roman"/>
          <w:sz w:val="24"/>
          <w:szCs w:val="24"/>
        </w:rPr>
        <w:t xml:space="preserve"> the highest 3 most current forms of law-breaking in line with recent reports, and both </w:t>
      </w:r>
      <w:r w:rsidR="00BE4C3E" w:rsidRPr="00B71CEA">
        <w:rPr>
          <w:rFonts w:ascii="Times New Roman" w:hAnsi="Times New Roman" w:cs="Times New Roman"/>
          <w:sz w:val="24"/>
          <w:szCs w:val="24"/>
        </w:rPr>
        <w:t>frequencies</w:t>
      </w:r>
      <w:r w:rsidRPr="00B71CEA">
        <w:rPr>
          <w:rFonts w:ascii="Times New Roman" w:hAnsi="Times New Roman" w:cs="Times New Roman"/>
          <w:sz w:val="24"/>
          <w:szCs w:val="24"/>
        </w:rPr>
        <w:t xml:space="preserve"> of events and user susceptibleness </w:t>
      </w:r>
      <w:r w:rsidR="00BE4C3E" w:rsidRPr="00B71CEA">
        <w:rPr>
          <w:rFonts w:ascii="Times New Roman" w:hAnsi="Times New Roman" w:cs="Times New Roman"/>
          <w:sz w:val="24"/>
          <w:szCs w:val="24"/>
        </w:rPr>
        <w:t>have</w:t>
      </w:r>
      <w:r w:rsidRPr="00B71CEA">
        <w:rPr>
          <w:rFonts w:ascii="Times New Roman" w:hAnsi="Times New Roman" w:cs="Times New Roman"/>
          <w:sz w:val="24"/>
          <w:szCs w:val="24"/>
        </w:rPr>
        <w:t xml:space="preserve"> enlarged in recent years, more </w:t>
      </w:r>
      <w:r w:rsidR="00BE4C3E" w:rsidRPr="00B71CEA">
        <w:rPr>
          <w:rFonts w:ascii="Times New Roman" w:hAnsi="Times New Roman" w:cs="Times New Roman"/>
          <w:sz w:val="24"/>
          <w:szCs w:val="24"/>
        </w:rPr>
        <w:t>combining</w:t>
      </w:r>
      <w:r w:rsidRPr="00B71CEA">
        <w:rPr>
          <w:rFonts w:ascii="Times New Roman" w:hAnsi="Times New Roman" w:cs="Times New Roman"/>
          <w:sz w:val="24"/>
          <w:szCs w:val="24"/>
        </w:rPr>
        <w:t xml:space="preserve"> the danger of economic damage. [</w:t>
      </w:r>
      <w:r w:rsidR="0042568E" w:rsidRPr="00B71CEA">
        <w:rPr>
          <w:rFonts w:ascii="Times New Roman" w:hAnsi="Times New Roman" w:cs="Times New Roman"/>
          <w:sz w:val="24"/>
          <w:szCs w:val="24"/>
        </w:rPr>
        <w:t>6</w:t>
      </w:r>
      <w:r w:rsidRPr="00B71CEA">
        <w:rPr>
          <w:rFonts w:ascii="Times New Roman" w:hAnsi="Times New Roman" w:cs="Times New Roman"/>
          <w:sz w:val="24"/>
          <w:szCs w:val="24"/>
        </w:rPr>
        <w:t>]</w:t>
      </w:r>
    </w:p>
    <w:p w14:paraId="7593FAEF" w14:textId="0392ACEA" w:rsidR="00CF55FB" w:rsidRDefault="002D069F" w:rsidP="00B71CEA">
      <w:pPr>
        <w:spacing w:line="360" w:lineRule="auto"/>
        <w:jc w:val="both"/>
        <w:rPr>
          <w:rFonts w:ascii="Times New Roman" w:hAnsi="Times New Roman" w:cs="Times New Roman"/>
          <w:sz w:val="24"/>
          <w:szCs w:val="24"/>
        </w:rPr>
      </w:pPr>
      <w:r w:rsidRPr="00B71CEA">
        <w:rPr>
          <w:rFonts w:ascii="Times New Roman" w:hAnsi="Times New Roman" w:cs="Times New Roman"/>
          <w:sz w:val="24"/>
          <w:szCs w:val="24"/>
        </w:rPr>
        <w:t xml:space="preserve"> </w:t>
      </w:r>
      <w:r w:rsidR="00BE4C3E" w:rsidRPr="00B71CEA">
        <w:rPr>
          <w:rFonts w:ascii="Times New Roman" w:hAnsi="Times New Roman" w:cs="Times New Roman"/>
          <w:sz w:val="24"/>
          <w:szCs w:val="24"/>
        </w:rPr>
        <w:t xml:space="preserve">Phishing is often done by email spoofing or texting, and it typically guides the user to enter points of interest at a fake website that looks and feels the same. The primary key feature is to allow the user to inquire whether visited websites are original or fake. This paper proposes a security tool called Detecting Phishing Website Using Machine Learning. </w:t>
      </w:r>
    </w:p>
    <w:p w14:paraId="2D003C24" w14:textId="77777777" w:rsidR="00B71CEA" w:rsidRPr="00B71CEA" w:rsidRDefault="00B71CEA" w:rsidP="00B71CEA">
      <w:pPr>
        <w:spacing w:line="360" w:lineRule="auto"/>
        <w:jc w:val="both"/>
        <w:rPr>
          <w:rFonts w:ascii="Times New Roman" w:hAnsi="Times New Roman" w:cs="Times New Roman"/>
          <w:sz w:val="24"/>
          <w:szCs w:val="24"/>
        </w:rPr>
      </w:pPr>
    </w:p>
    <w:p w14:paraId="490E9A42" w14:textId="77777777" w:rsidR="004707F7" w:rsidRPr="00B71CEA" w:rsidRDefault="00BE4C3E" w:rsidP="00B71CEA">
      <w:pPr>
        <w:spacing w:line="360" w:lineRule="auto"/>
        <w:rPr>
          <w:rFonts w:ascii="Times New Roman" w:eastAsia="Times New Roman" w:hAnsi="Times New Roman" w:cs="Times New Roman"/>
          <w:b/>
          <w:sz w:val="28"/>
          <w:szCs w:val="28"/>
        </w:rPr>
      </w:pPr>
      <w:r w:rsidRPr="00B71CEA">
        <w:rPr>
          <w:rFonts w:ascii="Times New Roman" w:eastAsia="Times New Roman" w:hAnsi="Times New Roman" w:cs="Times New Roman"/>
          <w:b/>
          <w:sz w:val="28"/>
          <w:szCs w:val="28"/>
        </w:rPr>
        <w:t>2.2 Literature Review</w:t>
      </w:r>
    </w:p>
    <w:p w14:paraId="5040C47F" w14:textId="77777777" w:rsidR="00BE4C3E" w:rsidRPr="00B71CEA" w:rsidRDefault="00BE4C3E" w:rsidP="00B71CEA">
      <w:pPr>
        <w:spacing w:line="360" w:lineRule="auto"/>
        <w:jc w:val="both"/>
        <w:rPr>
          <w:rFonts w:ascii="Times New Roman" w:eastAsia="Times New Roman" w:hAnsi="Times New Roman" w:cs="Times New Roman"/>
          <w:bCs/>
          <w:sz w:val="24"/>
          <w:szCs w:val="24"/>
        </w:rPr>
      </w:pPr>
      <w:r w:rsidRPr="00B71CEA">
        <w:rPr>
          <w:rFonts w:ascii="Times New Roman" w:hAnsi="Times New Roman" w:cs="Times New Roman"/>
          <w:sz w:val="24"/>
          <w:szCs w:val="24"/>
        </w:rPr>
        <w:t xml:space="preserve">The current situation that is </w:t>
      </w:r>
      <w:r w:rsidR="00951269" w:rsidRPr="00B71CEA">
        <w:rPr>
          <w:rFonts w:ascii="Times New Roman" w:hAnsi="Times New Roman" w:cs="Times New Roman"/>
          <w:sz w:val="24"/>
          <w:szCs w:val="24"/>
        </w:rPr>
        <w:t xml:space="preserve">the </w:t>
      </w:r>
      <w:r w:rsidRPr="00B71CEA">
        <w:rPr>
          <w:rFonts w:ascii="Times New Roman" w:hAnsi="Times New Roman" w:cs="Times New Roman"/>
          <w:sz w:val="24"/>
          <w:szCs w:val="24"/>
        </w:rPr>
        <w:t>majority of the population has been fooled into giving their details to hackers without noticing it. According to the Anti-Phishing Working Group (APWG), there are at least 47, 324 phishing attacks</w:t>
      </w:r>
      <w:r w:rsidR="00951269" w:rsidRPr="00B71CEA">
        <w:rPr>
          <w:rFonts w:ascii="Times New Roman" w:hAnsi="Times New Roman" w:cs="Times New Roman"/>
          <w:sz w:val="24"/>
          <w:szCs w:val="24"/>
        </w:rPr>
        <w:t>,</w:t>
      </w:r>
      <w:r w:rsidRPr="00B71CEA">
        <w:rPr>
          <w:rFonts w:ascii="Times New Roman" w:hAnsi="Times New Roman" w:cs="Times New Roman"/>
          <w:sz w:val="24"/>
          <w:szCs w:val="24"/>
        </w:rPr>
        <w:t xml:space="preserve"> and a top-ten American bank estimates that at least US$300 is lost for every hour that a phishing site remains up. [</w:t>
      </w:r>
      <w:r w:rsidR="0042568E" w:rsidRPr="00B71CEA">
        <w:rPr>
          <w:rFonts w:ascii="Times New Roman" w:hAnsi="Times New Roman" w:cs="Times New Roman"/>
          <w:sz w:val="24"/>
          <w:szCs w:val="24"/>
        </w:rPr>
        <w:t>7</w:t>
      </w:r>
      <w:r w:rsidRPr="00B71CEA">
        <w:rPr>
          <w:rFonts w:ascii="Times New Roman" w:hAnsi="Times New Roman" w:cs="Times New Roman"/>
          <w:sz w:val="24"/>
          <w:szCs w:val="24"/>
        </w:rPr>
        <w:t>] Machine learning is the science of obtaining computers to act while not being expressly programmed. [</w:t>
      </w:r>
      <w:r w:rsidR="0042568E" w:rsidRPr="00B71CEA">
        <w:rPr>
          <w:rFonts w:ascii="Times New Roman" w:hAnsi="Times New Roman" w:cs="Times New Roman"/>
          <w:sz w:val="24"/>
          <w:szCs w:val="24"/>
        </w:rPr>
        <w:t>8</w:t>
      </w:r>
      <w:r w:rsidRPr="00B71CEA">
        <w:rPr>
          <w:rFonts w:ascii="Times New Roman" w:hAnsi="Times New Roman" w:cs="Times New Roman"/>
          <w:sz w:val="24"/>
          <w:szCs w:val="24"/>
        </w:rPr>
        <w:t xml:space="preserve">] Machine Learning </w:t>
      </w:r>
      <w:r w:rsidR="00951269" w:rsidRPr="00B71CEA">
        <w:rPr>
          <w:rFonts w:ascii="Times New Roman" w:hAnsi="Times New Roman" w:cs="Times New Roman"/>
          <w:sz w:val="24"/>
          <w:szCs w:val="24"/>
        </w:rPr>
        <w:t>was implemented</w:t>
      </w:r>
      <w:r w:rsidRPr="00B71CEA">
        <w:rPr>
          <w:rFonts w:ascii="Times New Roman" w:hAnsi="Times New Roman" w:cs="Times New Roman"/>
          <w:sz w:val="24"/>
          <w:szCs w:val="24"/>
        </w:rPr>
        <w:t xml:space="preserve"> to develop this proposed system. Machine learning techniques </w:t>
      </w:r>
      <w:r w:rsidR="00951269" w:rsidRPr="00B71CEA">
        <w:rPr>
          <w:rFonts w:ascii="Times New Roman" w:hAnsi="Times New Roman" w:cs="Times New Roman"/>
          <w:sz w:val="24"/>
          <w:szCs w:val="24"/>
        </w:rPr>
        <w:t>identify</w:t>
      </w:r>
      <w:r w:rsidRPr="00B71CEA">
        <w:rPr>
          <w:rFonts w:ascii="Times New Roman" w:hAnsi="Times New Roman" w:cs="Times New Roman"/>
          <w:sz w:val="24"/>
          <w:szCs w:val="24"/>
        </w:rPr>
        <w:t xml:space="preserve"> phishing URLs </w:t>
      </w:r>
      <w:r w:rsidR="00951269" w:rsidRPr="00B71CEA">
        <w:rPr>
          <w:rFonts w:ascii="Times New Roman" w:hAnsi="Times New Roman" w:cs="Times New Roman"/>
          <w:sz w:val="24"/>
          <w:szCs w:val="24"/>
        </w:rPr>
        <w:t xml:space="preserve">and </w:t>
      </w:r>
      <w:r w:rsidRPr="00B71CEA">
        <w:rPr>
          <w:rFonts w:ascii="Times New Roman" w:hAnsi="Times New Roman" w:cs="Times New Roman"/>
          <w:sz w:val="24"/>
          <w:szCs w:val="24"/>
        </w:rPr>
        <w:t>typically assess a URL based on some feature or set of features extracted from it. [</w:t>
      </w:r>
      <w:r w:rsidR="0042568E" w:rsidRPr="00B71CEA">
        <w:rPr>
          <w:rFonts w:ascii="Times New Roman" w:hAnsi="Times New Roman" w:cs="Times New Roman"/>
          <w:sz w:val="24"/>
          <w:szCs w:val="24"/>
        </w:rPr>
        <w:t>9</w:t>
      </w:r>
      <w:r w:rsidRPr="00B71CEA">
        <w:rPr>
          <w:rFonts w:ascii="Times New Roman" w:hAnsi="Times New Roman" w:cs="Times New Roman"/>
          <w:sz w:val="24"/>
          <w:szCs w:val="24"/>
        </w:rPr>
        <w:t>]</w:t>
      </w:r>
    </w:p>
    <w:p w14:paraId="5FBF12E7" w14:textId="77777777" w:rsidR="004707F7" w:rsidRPr="00B71CEA" w:rsidRDefault="004707F7" w:rsidP="00B71CEA">
      <w:pPr>
        <w:spacing w:line="360" w:lineRule="auto"/>
        <w:jc w:val="both"/>
        <w:rPr>
          <w:rFonts w:ascii="Times New Roman" w:eastAsia="Times New Roman" w:hAnsi="Times New Roman" w:cs="Times New Roman"/>
          <w:b/>
          <w:sz w:val="24"/>
          <w:szCs w:val="24"/>
        </w:rPr>
      </w:pPr>
    </w:p>
    <w:p w14:paraId="40450ECB" w14:textId="77777777" w:rsidR="004707F7" w:rsidRPr="00B71CEA" w:rsidRDefault="004707F7" w:rsidP="00B71CEA">
      <w:pPr>
        <w:spacing w:line="360" w:lineRule="auto"/>
        <w:jc w:val="both"/>
        <w:rPr>
          <w:rFonts w:ascii="Times New Roman" w:eastAsia="Times New Roman" w:hAnsi="Times New Roman" w:cs="Times New Roman"/>
          <w:b/>
          <w:sz w:val="24"/>
          <w:szCs w:val="24"/>
        </w:rPr>
      </w:pPr>
    </w:p>
    <w:p w14:paraId="34556AA6" w14:textId="3019D892" w:rsidR="004707F7" w:rsidRPr="00B71CEA" w:rsidRDefault="00951269" w:rsidP="00B71CEA">
      <w:pPr>
        <w:spacing w:line="360" w:lineRule="auto"/>
        <w:jc w:val="both"/>
        <w:rPr>
          <w:rFonts w:ascii="Times New Roman" w:hAnsi="Times New Roman" w:cs="Times New Roman"/>
          <w:sz w:val="24"/>
          <w:szCs w:val="24"/>
        </w:rPr>
      </w:pPr>
      <w:r w:rsidRPr="00B71CEA">
        <w:rPr>
          <w:rFonts w:ascii="Times New Roman" w:hAnsi="Times New Roman" w:cs="Times New Roman"/>
          <w:b/>
          <w:bCs/>
          <w:sz w:val="24"/>
          <w:szCs w:val="24"/>
        </w:rPr>
        <w:t>Phishtank</w:t>
      </w:r>
      <w:r w:rsidRPr="00B71CEA">
        <w:rPr>
          <w:rFonts w:ascii="Times New Roman" w:hAnsi="Times New Roman" w:cs="Times New Roman"/>
          <w:sz w:val="24"/>
          <w:szCs w:val="24"/>
        </w:rPr>
        <w:t xml:space="preserve"> was proposed to inspect once a link has been posted on the section given. This allows users to keep on track of faked websites. They can copy and paste the link to identify whether the site </w:t>
      </w:r>
      <w:r w:rsidR="00AC7261">
        <w:rPr>
          <w:rFonts w:ascii="Times New Roman" w:hAnsi="Times New Roman" w:cs="Times New Roman"/>
          <w:sz w:val="24"/>
          <w:szCs w:val="24"/>
        </w:rPr>
        <w:t>they will access is safe or not</w:t>
      </w:r>
      <w:r w:rsidRPr="00B71CEA">
        <w:rPr>
          <w:rFonts w:ascii="Times New Roman" w:hAnsi="Times New Roman" w:cs="Times New Roman"/>
          <w:sz w:val="24"/>
          <w:szCs w:val="24"/>
        </w:rPr>
        <w:t>. A search engine displayed on the Phish</w:t>
      </w:r>
      <w:r w:rsidR="00AC7261">
        <w:rPr>
          <w:rFonts w:ascii="Times New Roman" w:hAnsi="Times New Roman" w:cs="Times New Roman"/>
          <w:sz w:val="24"/>
          <w:szCs w:val="24"/>
        </w:rPr>
        <w:t>t</w:t>
      </w:r>
      <w:r w:rsidRPr="00B71CEA">
        <w:rPr>
          <w:rFonts w:ascii="Times New Roman" w:hAnsi="Times New Roman" w:cs="Times New Roman"/>
          <w:sz w:val="24"/>
          <w:szCs w:val="24"/>
        </w:rPr>
        <w:t>ank website is to be used as the first method. Using its API will be the second method. The limitation of this project is there was no facility for displaying pop-ups and email notifications once the user had accessed the blacklisted website. [</w:t>
      </w:r>
      <w:r w:rsidR="0042568E" w:rsidRPr="00B71CEA">
        <w:rPr>
          <w:rFonts w:ascii="Times New Roman" w:hAnsi="Times New Roman" w:cs="Times New Roman"/>
          <w:sz w:val="24"/>
          <w:szCs w:val="24"/>
        </w:rPr>
        <w:t>10</w:t>
      </w:r>
      <w:r w:rsidRPr="00B71CEA">
        <w:rPr>
          <w:rFonts w:ascii="Times New Roman" w:hAnsi="Times New Roman" w:cs="Times New Roman"/>
          <w:sz w:val="24"/>
          <w:szCs w:val="24"/>
        </w:rPr>
        <w:t>]</w:t>
      </w:r>
    </w:p>
    <w:p w14:paraId="4BE9212B" w14:textId="77777777" w:rsidR="00951269" w:rsidRPr="00B71CEA" w:rsidRDefault="00951269" w:rsidP="00B71CEA">
      <w:pPr>
        <w:spacing w:line="360" w:lineRule="auto"/>
        <w:jc w:val="both"/>
        <w:rPr>
          <w:rFonts w:ascii="Times New Roman" w:hAnsi="Times New Roman" w:cs="Times New Roman"/>
          <w:sz w:val="24"/>
          <w:szCs w:val="24"/>
        </w:rPr>
      </w:pPr>
    </w:p>
    <w:p w14:paraId="49AA57AC" w14:textId="77777777" w:rsidR="00951269" w:rsidRPr="00B71CEA" w:rsidRDefault="00951269" w:rsidP="00B71CEA">
      <w:pPr>
        <w:spacing w:line="360" w:lineRule="auto"/>
        <w:jc w:val="both"/>
        <w:rPr>
          <w:rFonts w:ascii="Times New Roman" w:hAnsi="Times New Roman" w:cs="Times New Roman"/>
          <w:sz w:val="24"/>
          <w:szCs w:val="24"/>
        </w:rPr>
      </w:pPr>
      <w:r w:rsidRPr="00B71CEA">
        <w:rPr>
          <w:rFonts w:ascii="Times New Roman" w:hAnsi="Times New Roman" w:cs="Times New Roman"/>
          <w:b/>
          <w:bCs/>
          <w:sz w:val="24"/>
          <w:szCs w:val="24"/>
        </w:rPr>
        <w:t>PhishZoo</w:t>
      </w:r>
      <w:r w:rsidRPr="00B71CEA">
        <w:rPr>
          <w:rFonts w:ascii="Times New Roman" w:hAnsi="Times New Roman" w:cs="Times New Roman"/>
          <w:sz w:val="24"/>
          <w:szCs w:val="24"/>
        </w:rPr>
        <w:t xml:space="preserve"> was proposed to evaluate a new method for web phishing detection based on profiles of complex sites’ appearance and content. These profiles are kept in a local folder and are either synchronized against the newly loaded sites at the time of loading or against risky sites, for instance, links in email offline. The limitation of this project is there was no facility for displaying pop-ups and email notifications once the user had accessed the blacklisted website. [</w:t>
      </w:r>
      <w:r w:rsidR="0042568E" w:rsidRPr="00B71CEA">
        <w:rPr>
          <w:rFonts w:ascii="Times New Roman" w:hAnsi="Times New Roman" w:cs="Times New Roman"/>
          <w:sz w:val="24"/>
          <w:szCs w:val="24"/>
        </w:rPr>
        <w:t>11</w:t>
      </w:r>
      <w:r w:rsidRPr="00B71CEA">
        <w:rPr>
          <w:rFonts w:ascii="Times New Roman" w:hAnsi="Times New Roman" w:cs="Times New Roman"/>
          <w:sz w:val="24"/>
          <w:szCs w:val="24"/>
        </w:rPr>
        <w:t>]</w:t>
      </w:r>
    </w:p>
    <w:p w14:paraId="26F22E4A" w14:textId="77777777" w:rsidR="00B402E9" w:rsidRPr="00B71CEA" w:rsidRDefault="00B402E9" w:rsidP="00B71CEA">
      <w:pPr>
        <w:spacing w:line="360" w:lineRule="auto"/>
        <w:jc w:val="both"/>
        <w:rPr>
          <w:rFonts w:ascii="Times New Roman" w:hAnsi="Times New Roman" w:cs="Times New Roman"/>
          <w:sz w:val="24"/>
          <w:szCs w:val="24"/>
        </w:rPr>
      </w:pPr>
    </w:p>
    <w:p w14:paraId="33E68754" w14:textId="77777777" w:rsidR="00B402E9" w:rsidRPr="00B71CEA" w:rsidRDefault="00B402E9" w:rsidP="00B71CEA">
      <w:pPr>
        <w:spacing w:line="360" w:lineRule="auto"/>
        <w:jc w:val="both"/>
        <w:rPr>
          <w:rFonts w:ascii="Times New Roman" w:hAnsi="Times New Roman" w:cs="Times New Roman"/>
          <w:sz w:val="24"/>
          <w:szCs w:val="24"/>
        </w:rPr>
      </w:pPr>
      <w:r w:rsidRPr="00B71CEA">
        <w:rPr>
          <w:rFonts w:ascii="Times New Roman" w:hAnsi="Times New Roman" w:cs="Times New Roman"/>
          <w:b/>
          <w:bCs/>
          <w:sz w:val="24"/>
          <w:szCs w:val="24"/>
        </w:rPr>
        <w:t>GoldPhish</w:t>
      </w:r>
      <w:r w:rsidRPr="00B71CEA">
        <w:rPr>
          <w:rFonts w:ascii="Times New Roman" w:hAnsi="Times New Roman" w:cs="Times New Roman"/>
          <w:sz w:val="24"/>
          <w:szCs w:val="24"/>
        </w:rPr>
        <w:t xml:space="preserve"> was proposed to perceive and report phishing sites. This was done by using optical character recognition (OCR) to recite the text from an image of the page precisely from the company logo, grasping the top hierarchical areas from a search engine, and comparing them with the current website. The limitation of this project is there was no facility for displaying pop-ups and email notifications once the user had access to the blacklisted website. [</w:t>
      </w:r>
      <w:r w:rsidR="0042568E" w:rsidRPr="00B71CEA">
        <w:rPr>
          <w:rFonts w:ascii="Times New Roman" w:hAnsi="Times New Roman" w:cs="Times New Roman"/>
          <w:sz w:val="24"/>
          <w:szCs w:val="24"/>
        </w:rPr>
        <w:t>12</w:t>
      </w:r>
      <w:r w:rsidRPr="00B71CEA">
        <w:rPr>
          <w:rFonts w:ascii="Times New Roman" w:hAnsi="Times New Roman" w:cs="Times New Roman"/>
          <w:sz w:val="24"/>
          <w:szCs w:val="24"/>
        </w:rPr>
        <w:t>]</w:t>
      </w:r>
    </w:p>
    <w:p w14:paraId="2DE26F11" w14:textId="77777777" w:rsidR="002D069F" w:rsidRPr="00B71CEA" w:rsidRDefault="002D069F" w:rsidP="00B71CEA">
      <w:pPr>
        <w:spacing w:line="360" w:lineRule="auto"/>
        <w:jc w:val="both"/>
        <w:rPr>
          <w:rFonts w:ascii="Times New Roman" w:eastAsia="Times New Roman" w:hAnsi="Times New Roman" w:cs="Times New Roman"/>
          <w:b/>
          <w:sz w:val="24"/>
          <w:szCs w:val="24"/>
        </w:rPr>
      </w:pPr>
    </w:p>
    <w:p w14:paraId="62CBB8F0" w14:textId="77777777" w:rsidR="004707F7" w:rsidRPr="00B71CEA" w:rsidRDefault="00143E02" w:rsidP="00B71CEA">
      <w:pPr>
        <w:spacing w:line="360" w:lineRule="auto"/>
        <w:jc w:val="both"/>
        <w:rPr>
          <w:rFonts w:ascii="Times New Roman" w:eastAsia="Times New Roman" w:hAnsi="Times New Roman" w:cs="Times New Roman"/>
          <w:b/>
          <w:sz w:val="24"/>
          <w:szCs w:val="24"/>
        </w:rPr>
      </w:pPr>
      <w:r w:rsidRPr="00B71CEA">
        <w:rPr>
          <w:rFonts w:ascii="Times New Roman" w:hAnsi="Times New Roman" w:cs="Times New Roman"/>
          <w:sz w:val="24"/>
          <w:szCs w:val="24"/>
        </w:rPr>
        <w:t>The capability of AI to avoid cyber-attacks is promoted through AI reasoning. The knowledge offered to AI systems has been found to have significant results in avoiding attacks. The development of Machine learning technologies has also promoted Cyber security. [</w:t>
      </w:r>
      <w:r w:rsidR="0042568E" w:rsidRPr="00B71CEA">
        <w:rPr>
          <w:rFonts w:ascii="Times New Roman" w:hAnsi="Times New Roman" w:cs="Times New Roman"/>
          <w:sz w:val="24"/>
          <w:szCs w:val="24"/>
        </w:rPr>
        <w:t>13</w:t>
      </w:r>
      <w:r w:rsidRPr="00B71CEA">
        <w:rPr>
          <w:rFonts w:ascii="Times New Roman" w:hAnsi="Times New Roman" w:cs="Times New Roman"/>
          <w:sz w:val="24"/>
          <w:szCs w:val="24"/>
        </w:rPr>
        <w:t>] This is achieved from a system learning in real-time, ensuring the user's safety. AI in Cyber security has automated features that act at a fast response time, ensuring safety. The systems are therefore able to detect key threats and create ways through which these attacks could be avoided. The response time promotes this type of security compared to humans. [</w:t>
      </w:r>
      <w:r w:rsidR="0042568E" w:rsidRPr="00B71CEA">
        <w:rPr>
          <w:rFonts w:ascii="Times New Roman" w:hAnsi="Times New Roman" w:cs="Times New Roman"/>
          <w:sz w:val="24"/>
          <w:szCs w:val="24"/>
        </w:rPr>
        <w:t>1</w:t>
      </w:r>
      <w:r w:rsidRPr="00B71CEA">
        <w:rPr>
          <w:rFonts w:ascii="Times New Roman" w:hAnsi="Times New Roman" w:cs="Times New Roman"/>
          <w:sz w:val="24"/>
          <w:szCs w:val="24"/>
        </w:rPr>
        <w:t>4]</w:t>
      </w:r>
    </w:p>
    <w:p w14:paraId="04736629" w14:textId="77777777" w:rsidR="00AC7261" w:rsidRDefault="00AC7261" w:rsidP="00B71CE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C82C041" w14:textId="68D9BEA3" w:rsidR="004707F7" w:rsidRPr="00AC7261" w:rsidRDefault="00233F30" w:rsidP="00B71CEA">
      <w:pPr>
        <w:spacing w:line="360" w:lineRule="auto"/>
        <w:jc w:val="both"/>
        <w:rPr>
          <w:rFonts w:ascii="Times New Roman" w:eastAsia="Times New Roman" w:hAnsi="Times New Roman" w:cs="Times New Roman"/>
          <w:b/>
          <w:sz w:val="32"/>
          <w:szCs w:val="32"/>
        </w:rPr>
      </w:pPr>
      <w:r w:rsidRPr="00AC7261">
        <w:rPr>
          <w:rFonts w:ascii="Times New Roman" w:eastAsia="Times New Roman" w:hAnsi="Times New Roman" w:cs="Times New Roman"/>
          <w:b/>
          <w:sz w:val="32"/>
          <w:szCs w:val="32"/>
        </w:rPr>
        <w:lastRenderedPageBreak/>
        <w:t xml:space="preserve">Chapter </w:t>
      </w:r>
      <w:r w:rsidR="0054153E" w:rsidRPr="00AC7261">
        <w:rPr>
          <w:rFonts w:ascii="Times New Roman" w:eastAsia="Times New Roman" w:hAnsi="Times New Roman" w:cs="Times New Roman"/>
          <w:b/>
          <w:sz w:val="32"/>
          <w:szCs w:val="32"/>
        </w:rPr>
        <w:t>4</w:t>
      </w:r>
    </w:p>
    <w:p w14:paraId="7F165B1F" w14:textId="7C07A0CC" w:rsidR="004707F7" w:rsidRDefault="00233F30" w:rsidP="00B71CEA">
      <w:pPr>
        <w:spacing w:line="360" w:lineRule="auto"/>
        <w:ind w:left="2880" w:firstLine="720"/>
        <w:jc w:val="both"/>
        <w:rPr>
          <w:rFonts w:ascii="Times New Roman" w:eastAsia="Times New Roman" w:hAnsi="Times New Roman" w:cs="Times New Roman"/>
          <w:b/>
          <w:sz w:val="36"/>
          <w:szCs w:val="36"/>
        </w:rPr>
      </w:pPr>
      <w:r w:rsidRPr="00AC7261">
        <w:rPr>
          <w:rFonts w:ascii="Times New Roman" w:eastAsia="Times New Roman" w:hAnsi="Times New Roman" w:cs="Times New Roman"/>
          <w:b/>
          <w:sz w:val="36"/>
          <w:szCs w:val="36"/>
        </w:rPr>
        <w:t xml:space="preserve">Methodology </w:t>
      </w:r>
    </w:p>
    <w:p w14:paraId="4BB0ADBE" w14:textId="77777777" w:rsidR="00AC7261" w:rsidRPr="00AC7261" w:rsidRDefault="00AC7261" w:rsidP="00B71CEA">
      <w:pPr>
        <w:spacing w:line="360" w:lineRule="auto"/>
        <w:ind w:left="2880" w:firstLine="720"/>
        <w:jc w:val="both"/>
        <w:rPr>
          <w:rFonts w:ascii="Times New Roman" w:eastAsia="Times New Roman" w:hAnsi="Times New Roman" w:cs="Times New Roman"/>
          <w:b/>
          <w:sz w:val="20"/>
          <w:szCs w:val="20"/>
        </w:rPr>
      </w:pPr>
    </w:p>
    <w:p w14:paraId="17B2A87A" w14:textId="5A22D86F" w:rsidR="00472CAE" w:rsidRPr="00AC7261" w:rsidRDefault="00472CAE" w:rsidP="00AC7261">
      <w:pPr>
        <w:pStyle w:val="ListParagraph"/>
        <w:numPr>
          <w:ilvl w:val="0"/>
          <w:numId w:val="2"/>
        </w:numPr>
        <w:spacing w:line="360" w:lineRule="auto"/>
        <w:rPr>
          <w:rFonts w:eastAsia="Times New Roman"/>
          <w:bCs w:val="0"/>
        </w:rPr>
      </w:pPr>
      <w:r w:rsidRPr="00AC7261">
        <w:rPr>
          <w:rFonts w:eastAsia="Times New Roman"/>
        </w:rPr>
        <w:t>A small-scale survey was done to see which cybercrime has been experienced the most in the region.</w:t>
      </w:r>
    </w:p>
    <w:p w14:paraId="3BF61FAC" w14:textId="227A4E6B" w:rsidR="00472CAE" w:rsidRDefault="00472CAE" w:rsidP="00B71CEA">
      <w:pPr>
        <w:pStyle w:val="ListParagraph"/>
        <w:numPr>
          <w:ilvl w:val="0"/>
          <w:numId w:val="2"/>
        </w:numPr>
        <w:spacing w:line="360" w:lineRule="auto"/>
        <w:rPr>
          <w:rFonts w:eastAsia="Times New Roman"/>
          <w:bCs w:val="0"/>
        </w:rPr>
      </w:pPr>
      <w:r w:rsidRPr="00B71CEA">
        <w:rPr>
          <w:rFonts w:eastAsia="Times New Roman"/>
          <w:bCs w:val="0"/>
        </w:rPr>
        <w:t>The processing model was decided.</w:t>
      </w:r>
      <w:r w:rsidR="00DF3E0C" w:rsidRPr="00B71CEA">
        <w:rPr>
          <w:rFonts w:eastAsia="Times New Roman"/>
          <w:bCs w:val="0"/>
        </w:rPr>
        <w:t xml:space="preserve"> </w:t>
      </w:r>
      <w:r w:rsidR="00A637CA" w:rsidRPr="00B71CEA">
        <w:rPr>
          <w:rFonts w:eastAsia="Times New Roman"/>
          <w:bCs w:val="0"/>
        </w:rPr>
        <w:t>(Figure 3.1)</w:t>
      </w:r>
    </w:p>
    <w:p w14:paraId="491F19B1" w14:textId="77777777" w:rsidR="009F4554" w:rsidRPr="00B71CEA" w:rsidRDefault="009F4554" w:rsidP="009F4554">
      <w:pPr>
        <w:pStyle w:val="ListParagraph"/>
        <w:spacing w:line="360" w:lineRule="auto"/>
        <w:rPr>
          <w:rFonts w:eastAsia="Times New Roman"/>
          <w:bCs w:val="0"/>
        </w:rPr>
      </w:pPr>
    </w:p>
    <w:p w14:paraId="6C29CAAB" w14:textId="77777777" w:rsidR="00472CAE" w:rsidRPr="00B71CEA" w:rsidRDefault="00472CAE" w:rsidP="00B71CEA">
      <w:pPr>
        <w:spacing w:line="360" w:lineRule="auto"/>
        <w:ind w:left="360"/>
        <w:jc w:val="both"/>
        <w:rPr>
          <w:rFonts w:ascii="Times New Roman" w:eastAsia="Times New Roman" w:hAnsi="Times New Roman" w:cs="Times New Roman"/>
          <w:sz w:val="24"/>
          <w:szCs w:val="24"/>
        </w:rPr>
      </w:pPr>
      <w:r w:rsidRPr="00B71CEA">
        <w:rPr>
          <w:rFonts w:ascii="Times New Roman" w:eastAsia="Times New Roman" w:hAnsi="Times New Roman" w:cs="Times New Roman"/>
          <w:noProof/>
          <w:sz w:val="24"/>
          <w:szCs w:val="24"/>
        </w:rPr>
        <w:drawing>
          <wp:inline distT="0" distB="0" distL="0" distR="0" wp14:anchorId="35B8E963" wp14:editId="45157D66">
            <wp:extent cx="5400000" cy="28208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400000" cy="2820851"/>
                    </a:xfrm>
                    <a:prstGeom prst="rect">
                      <a:avLst/>
                    </a:prstGeom>
                  </pic:spPr>
                </pic:pic>
              </a:graphicData>
            </a:graphic>
          </wp:inline>
        </w:drawing>
      </w:r>
    </w:p>
    <w:p w14:paraId="30FB3A17" w14:textId="20F2B213" w:rsidR="00DF3E0C" w:rsidRPr="009F4554" w:rsidRDefault="00A637CA" w:rsidP="009F4554">
      <w:pPr>
        <w:spacing w:line="360" w:lineRule="auto"/>
        <w:ind w:left="720"/>
        <w:jc w:val="center"/>
        <w:rPr>
          <w:rFonts w:ascii="Times New Roman" w:eastAsia="Times New Roman" w:hAnsi="Times New Roman" w:cs="Times New Roman"/>
          <w:b/>
          <w:sz w:val="16"/>
          <w:szCs w:val="16"/>
        </w:rPr>
      </w:pPr>
      <w:r w:rsidRPr="00AC7261">
        <w:rPr>
          <w:rFonts w:ascii="Times New Roman" w:eastAsia="Times New Roman" w:hAnsi="Times New Roman" w:cs="Times New Roman"/>
          <w:b/>
          <w:sz w:val="20"/>
          <w:szCs w:val="20"/>
        </w:rPr>
        <w:t xml:space="preserve">Figure </w:t>
      </w:r>
      <w:r w:rsidR="00554C1C" w:rsidRPr="00AC7261">
        <w:rPr>
          <w:rFonts w:ascii="Times New Roman" w:eastAsia="Times New Roman" w:hAnsi="Times New Roman" w:cs="Times New Roman"/>
          <w:b/>
          <w:sz w:val="20"/>
          <w:szCs w:val="20"/>
        </w:rPr>
        <w:t>4</w:t>
      </w:r>
      <w:r w:rsidRPr="00AC7261">
        <w:rPr>
          <w:rFonts w:ascii="Times New Roman" w:eastAsia="Times New Roman" w:hAnsi="Times New Roman" w:cs="Times New Roman"/>
          <w:b/>
          <w:sz w:val="20"/>
          <w:szCs w:val="20"/>
        </w:rPr>
        <w:t>.1[</w:t>
      </w:r>
      <w:r w:rsidR="0054153E" w:rsidRPr="00AC7261">
        <w:rPr>
          <w:rFonts w:ascii="Times New Roman" w:eastAsia="Times New Roman" w:hAnsi="Times New Roman" w:cs="Times New Roman"/>
          <w:b/>
          <w:sz w:val="20"/>
          <w:szCs w:val="20"/>
        </w:rPr>
        <w:t>16</w:t>
      </w:r>
      <w:r w:rsidRPr="00AC7261">
        <w:rPr>
          <w:rFonts w:ascii="Times New Roman" w:eastAsia="Times New Roman" w:hAnsi="Times New Roman" w:cs="Times New Roman"/>
          <w:b/>
          <w:sz w:val="20"/>
          <w:szCs w:val="20"/>
        </w:rPr>
        <w:t>]</w:t>
      </w:r>
      <w:r w:rsidR="009F4554">
        <w:rPr>
          <w:rFonts w:ascii="Times New Roman" w:eastAsia="Times New Roman" w:hAnsi="Times New Roman" w:cs="Times New Roman"/>
          <w:b/>
          <w:sz w:val="20"/>
          <w:szCs w:val="20"/>
        </w:rPr>
        <w:t xml:space="preserve"> </w:t>
      </w:r>
      <w:r w:rsidR="00DF3E0C" w:rsidRPr="009F4554">
        <w:rPr>
          <w:rFonts w:ascii="Times New Roman" w:eastAsia="Times New Roman" w:hAnsi="Times New Roman" w:cs="Times New Roman"/>
          <w:b/>
          <w:sz w:val="20"/>
          <w:szCs w:val="20"/>
        </w:rPr>
        <w:t>Processing Model</w:t>
      </w:r>
    </w:p>
    <w:p w14:paraId="30F05162" w14:textId="77777777" w:rsidR="00DF3E0C" w:rsidRPr="00B71CEA" w:rsidRDefault="00DF3E0C" w:rsidP="00B71CEA">
      <w:pPr>
        <w:spacing w:line="360" w:lineRule="auto"/>
        <w:ind w:left="720"/>
        <w:jc w:val="center"/>
        <w:rPr>
          <w:rFonts w:ascii="Times New Roman" w:eastAsia="Times New Roman" w:hAnsi="Times New Roman" w:cs="Times New Roman"/>
          <w:bCs/>
          <w:sz w:val="24"/>
          <w:szCs w:val="24"/>
        </w:rPr>
      </w:pPr>
    </w:p>
    <w:p w14:paraId="1D915E96" w14:textId="77777777" w:rsidR="009F4554" w:rsidRDefault="009F4554" w:rsidP="009F4554">
      <w:pPr>
        <w:pStyle w:val="ListParagraph"/>
        <w:spacing w:line="360" w:lineRule="auto"/>
        <w:rPr>
          <w:rFonts w:eastAsia="Times New Roman"/>
        </w:rPr>
      </w:pPr>
    </w:p>
    <w:p w14:paraId="505EB0D4" w14:textId="19A6582C" w:rsidR="00DF3E0C" w:rsidRDefault="00A637CA" w:rsidP="00AC7261">
      <w:pPr>
        <w:pStyle w:val="ListParagraph"/>
        <w:numPr>
          <w:ilvl w:val="0"/>
          <w:numId w:val="2"/>
        </w:numPr>
        <w:spacing w:line="360" w:lineRule="auto"/>
        <w:rPr>
          <w:rFonts w:eastAsia="Times New Roman"/>
        </w:rPr>
      </w:pPr>
      <w:r w:rsidRPr="00B71CEA">
        <w:rPr>
          <w:rFonts w:eastAsia="Times New Roman"/>
        </w:rPr>
        <w:t>Graphical Data was researched on phishing for example- Ways (Methods) to do phishing, Number of cases registered all over the world</w:t>
      </w:r>
      <w:r w:rsidR="00DF3E0C" w:rsidRPr="00B71CEA">
        <w:rPr>
          <w:rFonts w:eastAsia="Times New Roman"/>
        </w:rPr>
        <w:t xml:space="preserve"> till 2020</w:t>
      </w:r>
      <w:r w:rsidRPr="00B71CEA">
        <w:rPr>
          <w:rFonts w:eastAsia="Times New Roman"/>
        </w:rPr>
        <w:t>.</w:t>
      </w:r>
      <w:r w:rsidR="00DF3E0C" w:rsidRPr="00B71CEA">
        <w:rPr>
          <w:rFonts w:eastAsia="Times New Roman"/>
        </w:rPr>
        <w:t xml:space="preserve"> (Figures 3.2 &amp; 3.3)</w:t>
      </w:r>
    </w:p>
    <w:p w14:paraId="268048EC" w14:textId="77777777" w:rsidR="009F4554" w:rsidRPr="00AC7261" w:rsidRDefault="009F4554" w:rsidP="009F4554">
      <w:pPr>
        <w:pStyle w:val="ListParagraph"/>
        <w:spacing w:line="360" w:lineRule="auto"/>
        <w:rPr>
          <w:rFonts w:eastAsia="Times New Roman"/>
        </w:rPr>
      </w:pPr>
    </w:p>
    <w:p w14:paraId="5BB28FE7" w14:textId="12E4972B" w:rsidR="00DF3E0C" w:rsidRDefault="00DF3E0C" w:rsidP="00B71CEA">
      <w:pPr>
        <w:pStyle w:val="ListParagraph"/>
        <w:numPr>
          <w:ilvl w:val="0"/>
          <w:numId w:val="2"/>
        </w:numPr>
        <w:spacing w:line="360" w:lineRule="auto"/>
        <w:rPr>
          <w:rFonts w:eastAsia="Times New Roman"/>
        </w:rPr>
      </w:pPr>
      <w:r w:rsidRPr="00B71CEA">
        <w:rPr>
          <w:rFonts w:eastAsia="Times New Roman"/>
        </w:rPr>
        <w:t>A Web model was developed based on the statics shown and the results got through the survey done earlier.</w:t>
      </w:r>
    </w:p>
    <w:p w14:paraId="0A13F549" w14:textId="77777777" w:rsidR="00612EEB" w:rsidRPr="00612EEB" w:rsidRDefault="00612EEB" w:rsidP="00612EEB">
      <w:pPr>
        <w:pStyle w:val="ListParagraph"/>
        <w:rPr>
          <w:rFonts w:eastAsia="Times New Roman"/>
        </w:rPr>
      </w:pPr>
    </w:p>
    <w:p w14:paraId="0CBD304C" w14:textId="1408C72A" w:rsidR="00A637CA" w:rsidRPr="009F4554" w:rsidRDefault="00A637CA" w:rsidP="009F4554">
      <w:pPr>
        <w:pStyle w:val="ListParagraph"/>
        <w:spacing w:line="360" w:lineRule="auto"/>
        <w:jc w:val="center"/>
        <w:rPr>
          <w:rFonts w:eastAsia="Times New Roman"/>
          <w:sz w:val="20"/>
          <w:szCs w:val="20"/>
        </w:rPr>
      </w:pPr>
      <w:r w:rsidRPr="00B71CEA">
        <w:rPr>
          <w:rFonts w:eastAsia="Times New Roman"/>
          <w:noProof/>
        </w:rPr>
        <w:lastRenderedPageBreak/>
        <w:drawing>
          <wp:inline distT="0" distB="0" distL="0" distR="0" wp14:anchorId="1AB2C5A3" wp14:editId="557A31C2">
            <wp:extent cx="5400000" cy="321750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400000" cy="3217506"/>
                    </a:xfrm>
                    <a:prstGeom prst="rect">
                      <a:avLst/>
                    </a:prstGeom>
                  </pic:spPr>
                </pic:pic>
              </a:graphicData>
            </a:graphic>
          </wp:inline>
        </w:drawing>
      </w:r>
      <w:r w:rsidRPr="00B71CEA">
        <w:rPr>
          <w:rFonts w:eastAsia="Times New Roman"/>
        </w:rPr>
        <w:br/>
      </w:r>
      <w:r w:rsidRPr="00AC7261">
        <w:rPr>
          <w:rFonts w:eastAsia="Times New Roman"/>
          <w:b/>
          <w:bCs w:val="0"/>
          <w:sz w:val="20"/>
          <w:szCs w:val="20"/>
        </w:rPr>
        <w:t xml:space="preserve">Figure </w:t>
      </w:r>
      <w:r w:rsidR="00554C1C" w:rsidRPr="00AC7261">
        <w:rPr>
          <w:rFonts w:eastAsia="Times New Roman"/>
          <w:b/>
          <w:bCs w:val="0"/>
          <w:sz w:val="20"/>
          <w:szCs w:val="20"/>
        </w:rPr>
        <w:t>4</w:t>
      </w:r>
      <w:r w:rsidRPr="00AC7261">
        <w:rPr>
          <w:rFonts w:eastAsia="Times New Roman"/>
          <w:b/>
          <w:bCs w:val="0"/>
          <w:sz w:val="20"/>
          <w:szCs w:val="20"/>
        </w:rPr>
        <w:t>.2[</w:t>
      </w:r>
      <w:r w:rsidR="00DF3E0C" w:rsidRPr="00AC7261">
        <w:rPr>
          <w:rFonts w:eastAsia="Times New Roman"/>
          <w:b/>
          <w:bCs w:val="0"/>
          <w:sz w:val="20"/>
          <w:szCs w:val="20"/>
        </w:rPr>
        <w:t>15</w:t>
      </w:r>
      <w:r w:rsidRPr="00AC7261">
        <w:rPr>
          <w:rFonts w:eastAsia="Times New Roman"/>
          <w:b/>
          <w:bCs w:val="0"/>
          <w:sz w:val="20"/>
          <w:szCs w:val="20"/>
        </w:rPr>
        <w:t>]</w:t>
      </w:r>
      <w:r w:rsidR="009F4554">
        <w:rPr>
          <w:rFonts w:eastAsia="Times New Roman"/>
          <w:b/>
          <w:bCs w:val="0"/>
          <w:sz w:val="20"/>
          <w:szCs w:val="20"/>
        </w:rPr>
        <w:t xml:space="preserve"> </w:t>
      </w:r>
      <w:r w:rsidRPr="009F4554">
        <w:rPr>
          <w:rFonts w:eastAsia="Times New Roman"/>
          <w:b/>
          <w:bCs w:val="0"/>
          <w:sz w:val="20"/>
          <w:szCs w:val="20"/>
        </w:rPr>
        <w:t>Ways (Methods) to do phishing</w:t>
      </w:r>
    </w:p>
    <w:p w14:paraId="50F280CA" w14:textId="77777777" w:rsidR="00A637CA" w:rsidRPr="00B71CEA" w:rsidRDefault="00A637CA" w:rsidP="00B71CEA">
      <w:pPr>
        <w:pStyle w:val="ListParagraph"/>
        <w:spacing w:line="360" w:lineRule="auto"/>
        <w:jc w:val="center"/>
        <w:rPr>
          <w:rFonts w:eastAsia="Times New Roman"/>
        </w:rPr>
      </w:pPr>
    </w:p>
    <w:p w14:paraId="0243B388" w14:textId="77777777" w:rsidR="00A637CA" w:rsidRPr="00B71CEA" w:rsidRDefault="00A637CA" w:rsidP="00B71CEA">
      <w:pPr>
        <w:pStyle w:val="ListParagraph"/>
        <w:spacing w:line="360" w:lineRule="auto"/>
        <w:jc w:val="center"/>
        <w:rPr>
          <w:rFonts w:eastAsia="Times New Roman"/>
        </w:rPr>
      </w:pPr>
      <w:r w:rsidRPr="00B71CEA">
        <w:rPr>
          <w:rFonts w:eastAsia="Times New Roman"/>
          <w:noProof/>
        </w:rPr>
        <w:drawing>
          <wp:inline distT="0" distB="0" distL="0" distR="0" wp14:anchorId="6AD7DAF0" wp14:editId="17CEE3B1">
            <wp:extent cx="5400000" cy="35338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400000" cy="3533824"/>
                    </a:xfrm>
                    <a:prstGeom prst="rect">
                      <a:avLst/>
                    </a:prstGeom>
                  </pic:spPr>
                </pic:pic>
              </a:graphicData>
            </a:graphic>
          </wp:inline>
        </w:drawing>
      </w:r>
    </w:p>
    <w:p w14:paraId="2E8ABE00" w14:textId="40DC8BF2" w:rsidR="004707F7" w:rsidRDefault="00A637CA" w:rsidP="009F4554">
      <w:pPr>
        <w:spacing w:line="360" w:lineRule="auto"/>
        <w:jc w:val="center"/>
        <w:rPr>
          <w:rFonts w:ascii="Times New Roman" w:eastAsia="Times New Roman" w:hAnsi="Times New Roman" w:cs="Times New Roman"/>
          <w:b/>
          <w:bCs/>
          <w:sz w:val="20"/>
          <w:szCs w:val="20"/>
        </w:rPr>
      </w:pPr>
      <w:r w:rsidRPr="00AC7261">
        <w:rPr>
          <w:rFonts w:ascii="Times New Roman" w:eastAsia="Times New Roman" w:hAnsi="Times New Roman" w:cs="Times New Roman"/>
          <w:b/>
          <w:sz w:val="20"/>
          <w:szCs w:val="20"/>
        </w:rPr>
        <w:t xml:space="preserve">Figure </w:t>
      </w:r>
      <w:r w:rsidR="00554C1C" w:rsidRPr="00AC7261">
        <w:rPr>
          <w:rFonts w:ascii="Times New Roman" w:eastAsia="Times New Roman" w:hAnsi="Times New Roman" w:cs="Times New Roman"/>
          <w:b/>
          <w:sz w:val="20"/>
          <w:szCs w:val="20"/>
        </w:rPr>
        <w:t>4</w:t>
      </w:r>
      <w:r w:rsidRPr="00AC7261">
        <w:rPr>
          <w:rFonts w:ascii="Times New Roman" w:eastAsia="Times New Roman" w:hAnsi="Times New Roman" w:cs="Times New Roman"/>
          <w:b/>
          <w:sz w:val="20"/>
          <w:szCs w:val="20"/>
        </w:rPr>
        <w:t>.3[</w:t>
      </w:r>
      <w:r w:rsidR="00DF3E0C" w:rsidRPr="00AC7261">
        <w:rPr>
          <w:rFonts w:ascii="Times New Roman" w:eastAsia="Times New Roman" w:hAnsi="Times New Roman" w:cs="Times New Roman"/>
          <w:b/>
          <w:sz w:val="20"/>
          <w:szCs w:val="20"/>
        </w:rPr>
        <w:t>15</w:t>
      </w:r>
      <w:r w:rsidRPr="00AC7261">
        <w:rPr>
          <w:rFonts w:ascii="Times New Roman" w:eastAsia="Times New Roman" w:hAnsi="Times New Roman" w:cs="Times New Roman"/>
          <w:b/>
          <w:sz w:val="20"/>
          <w:szCs w:val="20"/>
        </w:rPr>
        <w:t>]</w:t>
      </w:r>
      <w:r w:rsidR="009F4554">
        <w:rPr>
          <w:rFonts w:ascii="Times New Roman" w:eastAsia="Times New Roman" w:hAnsi="Times New Roman" w:cs="Times New Roman"/>
          <w:b/>
          <w:sz w:val="20"/>
          <w:szCs w:val="20"/>
        </w:rPr>
        <w:t xml:space="preserve"> </w:t>
      </w:r>
      <w:r w:rsidR="00DF3E0C" w:rsidRPr="009F4554">
        <w:rPr>
          <w:rFonts w:ascii="Times New Roman" w:eastAsia="Times New Roman" w:hAnsi="Times New Roman" w:cs="Times New Roman"/>
          <w:b/>
          <w:bCs/>
          <w:sz w:val="20"/>
          <w:szCs w:val="20"/>
        </w:rPr>
        <w:t>Number of cases registered all over the world till 2020</w:t>
      </w:r>
    </w:p>
    <w:p w14:paraId="67F19974" w14:textId="0EC0517B" w:rsidR="00612EEB" w:rsidRDefault="00612EEB" w:rsidP="00612EEB">
      <w:pPr>
        <w:spacing w:line="360" w:lineRule="auto"/>
        <w:rPr>
          <w:rFonts w:eastAsia="Times New Roman"/>
        </w:rPr>
      </w:pPr>
    </w:p>
    <w:p w14:paraId="595F7881" w14:textId="77777777" w:rsidR="00612EEB" w:rsidRPr="00612EEB" w:rsidRDefault="00612EEB" w:rsidP="00612EEB">
      <w:pPr>
        <w:pStyle w:val="ListParagraph"/>
        <w:numPr>
          <w:ilvl w:val="0"/>
          <w:numId w:val="2"/>
        </w:numPr>
        <w:spacing w:line="360" w:lineRule="auto"/>
        <w:rPr>
          <w:rFonts w:eastAsia="Times New Roman"/>
        </w:rPr>
      </w:pPr>
      <w:r w:rsidRPr="00612EEB">
        <w:rPr>
          <w:rFonts w:eastAsia="Times New Roman"/>
        </w:rPr>
        <w:t>SMTP is the industry standard protocol for sending email. If you’re looking to send email, then you’ll use SMTP instead of IMAP. An SMTP relay service can help you send email without having to build your own SMTP server.</w:t>
      </w:r>
    </w:p>
    <w:p w14:paraId="3E9ECDE5" w14:textId="77777777" w:rsidR="00612EEB" w:rsidRPr="00612EEB" w:rsidRDefault="00612EEB" w:rsidP="00612EEB">
      <w:pPr>
        <w:pStyle w:val="ListParagraph"/>
        <w:numPr>
          <w:ilvl w:val="0"/>
          <w:numId w:val="2"/>
        </w:numPr>
        <w:spacing w:line="360" w:lineRule="auto"/>
        <w:rPr>
          <w:rFonts w:eastAsia="Times New Roman"/>
        </w:rPr>
      </w:pPr>
      <w:r w:rsidRPr="00612EEB">
        <w:rPr>
          <w:rFonts w:eastAsia="Times New Roman"/>
        </w:rPr>
        <w:lastRenderedPageBreak/>
        <w:t>IMAP is one of the most common protocols for receiving email. IMAP syncs messages across all devices.</w:t>
      </w:r>
    </w:p>
    <w:p w14:paraId="0302874C" w14:textId="6D4DACA5" w:rsidR="00612EEB" w:rsidRPr="00612EEB" w:rsidRDefault="00612EEB" w:rsidP="00612EEB">
      <w:pPr>
        <w:pStyle w:val="ListParagraph"/>
        <w:numPr>
          <w:ilvl w:val="0"/>
          <w:numId w:val="2"/>
        </w:numPr>
        <w:spacing w:line="360" w:lineRule="auto"/>
        <w:rPr>
          <w:rFonts w:eastAsia="Times New Roman"/>
        </w:rPr>
      </w:pPr>
      <w:r w:rsidRPr="00612EEB">
        <w:rPr>
          <w:rFonts w:eastAsia="Times New Roman"/>
        </w:rPr>
        <w:t>POP3 is another protocol for receiving email on a single device. Using POP3 means that your email will be accessible offline and deleted from the server.</w:t>
      </w:r>
    </w:p>
    <w:p w14:paraId="0DC10EA5" w14:textId="425B9121" w:rsidR="00612EEB" w:rsidRDefault="00612EEB" w:rsidP="009F4554">
      <w:pPr>
        <w:spacing w:line="360" w:lineRule="auto"/>
        <w:jc w:val="center"/>
        <w:rPr>
          <w:rFonts w:ascii="Times New Roman" w:eastAsia="Times New Roman" w:hAnsi="Times New Roman" w:cs="Times New Roman"/>
          <w:b/>
          <w:sz w:val="20"/>
          <w:szCs w:val="20"/>
        </w:rPr>
      </w:pPr>
      <w:r>
        <w:rPr>
          <w:noProof/>
        </w:rPr>
        <w:drawing>
          <wp:inline distT="0" distB="0" distL="0" distR="0" wp14:anchorId="5C974F1C" wp14:editId="3A7ADABE">
            <wp:extent cx="5400000" cy="2680257"/>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colorTemperature colorTemp="5300"/>
                              </a14:imgEffect>
                            </a14:imgLayer>
                          </a14:imgProps>
                        </a:ext>
                        <a:ext uri="{28A0092B-C50C-407E-A947-70E740481C1C}">
                          <a14:useLocalDpi xmlns:a14="http://schemas.microsoft.com/office/drawing/2010/main" val="0"/>
                        </a:ext>
                      </a:extLst>
                    </a:blip>
                    <a:srcRect t="11211" b="10317"/>
                    <a:stretch/>
                  </pic:blipFill>
                  <pic:spPr bwMode="auto">
                    <a:xfrm>
                      <a:off x="0" y="0"/>
                      <a:ext cx="5400000" cy="2680257"/>
                    </a:xfrm>
                    <a:prstGeom prst="rect">
                      <a:avLst/>
                    </a:prstGeom>
                    <a:noFill/>
                    <a:ln>
                      <a:noFill/>
                    </a:ln>
                    <a:extLst>
                      <a:ext uri="{53640926-AAD7-44D8-BBD7-CCE9431645EC}">
                        <a14:shadowObscured xmlns:a14="http://schemas.microsoft.com/office/drawing/2010/main"/>
                      </a:ext>
                    </a:extLst>
                  </pic:spPr>
                </pic:pic>
              </a:graphicData>
            </a:graphic>
          </wp:inline>
        </w:drawing>
      </w:r>
    </w:p>
    <w:p w14:paraId="06C49AA9" w14:textId="427C0A3E" w:rsidR="00612EEB" w:rsidRDefault="00612EEB" w:rsidP="00612EEB">
      <w:pPr>
        <w:spacing w:line="360" w:lineRule="auto"/>
        <w:jc w:val="center"/>
        <w:rPr>
          <w:rFonts w:ascii="Times New Roman" w:eastAsia="Times New Roman" w:hAnsi="Times New Roman" w:cs="Times New Roman"/>
          <w:b/>
          <w:sz w:val="20"/>
          <w:szCs w:val="20"/>
        </w:rPr>
      </w:pPr>
      <w:r w:rsidRPr="00AC7261">
        <w:rPr>
          <w:rFonts w:ascii="Times New Roman" w:eastAsia="Times New Roman" w:hAnsi="Times New Roman" w:cs="Times New Roman"/>
          <w:b/>
          <w:sz w:val="20"/>
          <w:szCs w:val="20"/>
        </w:rPr>
        <w:t>Figure 4.</w:t>
      </w:r>
      <w:r>
        <w:rPr>
          <w:rFonts w:ascii="Times New Roman" w:eastAsia="Times New Roman" w:hAnsi="Times New Roman" w:cs="Times New Roman"/>
          <w:b/>
          <w:sz w:val="20"/>
          <w:szCs w:val="20"/>
        </w:rPr>
        <w:t>4 Relation between SMTP, IMAP and POP3</w:t>
      </w:r>
    </w:p>
    <w:p w14:paraId="2BA1CD68" w14:textId="77777777" w:rsidR="004A26D7" w:rsidRDefault="004A26D7" w:rsidP="00612EEB">
      <w:pPr>
        <w:spacing w:line="360" w:lineRule="auto"/>
        <w:jc w:val="center"/>
        <w:rPr>
          <w:rFonts w:ascii="Times New Roman" w:eastAsia="Times New Roman" w:hAnsi="Times New Roman" w:cs="Times New Roman"/>
          <w:b/>
          <w:sz w:val="20"/>
          <w:szCs w:val="20"/>
        </w:rPr>
      </w:pPr>
    </w:p>
    <w:p w14:paraId="5478123F" w14:textId="44DDA93A" w:rsidR="00612EEB" w:rsidRPr="003079C5" w:rsidRDefault="003079C5" w:rsidP="00612EEB">
      <w:pPr>
        <w:pStyle w:val="ListParagraph"/>
        <w:numPr>
          <w:ilvl w:val="0"/>
          <w:numId w:val="2"/>
        </w:numPr>
        <w:spacing w:line="360" w:lineRule="auto"/>
        <w:rPr>
          <w:rFonts w:eastAsia="Times New Roman"/>
          <w:bCs w:val="0"/>
          <w:sz w:val="22"/>
          <w:szCs w:val="22"/>
        </w:rPr>
      </w:pPr>
      <w:r w:rsidRPr="003079C5">
        <w:rPr>
          <w:rFonts w:eastAsia="Times New Roman"/>
          <w:bCs w:val="0"/>
          <w:sz w:val="22"/>
          <w:szCs w:val="22"/>
        </w:rPr>
        <w:t>The SMTP client will connect to the SMTP server. The email is transferred using that connection. The client and the server terminate the connection. When a user checks for a new email, the client makes a connection to the POP3 or IMAP server. The email client then provides the server with its username and password for authentication.</w:t>
      </w:r>
    </w:p>
    <w:p w14:paraId="4DDB79E0" w14:textId="77777777" w:rsidR="00612EEB" w:rsidRDefault="00612EEB" w:rsidP="009F4554">
      <w:pPr>
        <w:spacing w:line="360" w:lineRule="auto"/>
        <w:jc w:val="center"/>
        <w:rPr>
          <w:rFonts w:ascii="Times New Roman" w:eastAsia="Times New Roman" w:hAnsi="Times New Roman" w:cs="Times New Roman"/>
          <w:b/>
          <w:sz w:val="20"/>
          <w:szCs w:val="20"/>
        </w:rPr>
      </w:pPr>
    </w:p>
    <w:p w14:paraId="0863D404" w14:textId="530F51C7" w:rsidR="00612EEB" w:rsidRDefault="00612EEB" w:rsidP="009F4554">
      <w:pPr>
        <w:spacing w:line="360" w:lineRule="auto"/>
        <w:jc w:val="center"/>
        <w:rPr>
          <w:rFonts w:ascii="Times New Roman" w:eastAsia="Times New Roman" w:hAnsi="Times New Roman" w:cs="Times New Roman"/>
          <w:b/>
          <w:sz w:val="20"/>
          <w:szCs w:val="20"/>
        </w:rPr>
      </w:pPr>
      <w:r>
        <w:rPr>
          <w:noProof/>
        </w:rPr>
        <w:drawing>
          <wp:inline distT="0" distB="0" distL="0" distR="0" wp14:anchorId="2CBD032B" wp14:editId="7D582B1C">
            <wp:extent cx="5400000" cy="27522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colorTemperature colorTemp="5300"/>
                              </a14:imgEffect>
                            </a14:imgLayer>
                          </a14:imgProps>
                        </a:ext>
                        <a:ext uri="{28A0092B-C50C-407E-A947-70E740481C1C}">
                          <a14:useLocalDpi xmlns:a14="http://schemas.microsoft.com/office/drawing/2010/main" val="0"/>
                        </a:ext>
                      </a:extLst>
                    </a:blip>
                    <a:srcRect t="7344" b="5280"/>
                    <a:stretch/>
                  </pic:blipFill>
                  <pic:spPr bwMode="auto">
                    <a:xfrm>
                      <a:off x="0" y="0"/>
                      <a:ext cx="5400000" cy="2752240"/>
                    </a:xfrm>
                    <a:prstGeom prst="rect">
                      <a:avLst/>
                    </a:prstGeom>
                    <a:noFill/>
                    <a:ln>
                      <a:noFill/>
                    </a:ln>
                    <a:extLst>
                      <a:ext uri="{53640926-AAD7-44D8-BBD7-CCE9431645EC}">
                        <a14:shadowObscured xmlns:a14="http://schemas.microsoft.com/office/drawing/2010/main"/>
                      </a:ext>
                    </a:extLst>
                  </pic:spPr>
                </pic:pic>
              </a:graphicData>
            </a:graphic>
          </wp:inline>
        </w:drawing>
      </w:r>
    </w:p>
    <w:p w14:paraId="5BD88595" w14:textId="505A8EB9" w:rsidR="00612EEB" w:rsidRDefault="00612EEB" w:rsidP="00612EEB">
      <w:pPr>
        <w:spacing w:line="360" w:lineRule="auto"/>
        <w:jc w:val="center"/>
        <w:rPr>
          <w:rFonts w:ascii="Times New Roman" w:eastAsia="Times New Roman" w:hAnsi="Times New Roman" w:cs="Times New Roman"/>
          <w:b/>
          <w:bCs/>
          <w:sz w:val="20"/>
          <w:szCs w:val="20"/>
        </w:rPr>
      </w:pPr>
      <w:r w:rsidRPr="00AC7261">
        <w:rPr>
          <w:rFonts w:ascii="Times New Roman" w:eastAsia="Times New Roman" w:hAnsi="Times New Roman" w:cs="Times New Roman"/>
          <w:b/>
          <w:sz w:val="20"/>
          <w:szCs w:val="20"/>
        </w:rPr>
        <w:t>Figure 4.</w:t>
      </w:r>
      <w:r>
        <w:rPr>
          <w:rFonts w:ascii="Times New Roman" w:eastAsia="Times New Roman" w:hAnsi="Times New Roman" w:cs="Times New Roman"/>
          <w:b/>
          <w:sz w:val="20"/>
          <w:szCs w:val="20"/>
        </w:rPr>
        <w:t>5 Working Processor of SMTP, IMAP</w:t>
      </w:r>
      <w:r w:rsidR="00A7583C">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 xml:space="preserve"> and POP3</w:t>
      </w:r>
    </w:p>
    <w:p w14:paraId="6974FB06" w14:textId="77777777" w:rsidR="00612EEB" w:rsidRDefault="00612EEB" w:rsidP="009F4554">
      <w:pPr>
        <w:spacing w:line="360" w:lineRule="auto"/>
        <w:jc w:val="center"/>
        <w:rPr>
          <w:rFonts w:ascii="Times New Roman" w:eastAsia="Times New Roman" w:hAnsi="Times New Roman" w:cs="Times New Roman"/>
          <w:b/>
          <w:sz w:val="20"/>
          <w:szCs w:val="20"/>
        </w:rPr>
      </w:pPr>
    </w:p>
    <w:p w14:paraId="27B4673D" w14:textId="19ED8E70" w:rsidR="00AC7261" w:rsidRDefault="00AC7261" w:rsidP="00B71CEA">
      <w:pPr>
        <w:spacing w:line="360" w:lineRule="auto"/>
        <w:jc w:val="both"/>
        <w:rPr>
          <w:rFonts w:ascii="Times New Roman" w:eastAsia="Times New Roman" w:hAnsi="Times New Roman" w:cs="Times New Roman"/>
          <w:b/>
          <w:sz w:val="24"/>
          <w:szCs w:val="24"/>
        </w:rPr>
      </w:pPr>
    </w:p>
    <w:p w14:paraId="1BA7DDBE" w14:textId="068B43CB" w:rsidR="004707F7" w:rsidRPr="00AC7261" w:rsidRDefault="00233F30" w:rsidP="00B71CEA">
      <w:pPr>
        <w:spacing w:line="360" w:lineRule="auto"/>
        <w:jc w:val="both"/>
        <w:rPr>
          <w:rFonts w:ascii="Times New Roman" w:eastAsia="Times New Roman" w:hAnsi="Times New Roman" w:cs="Times New Roman"/>
          <w:b/>
          <w:sz w:val="32"/>
          <w:szCs w:val="32"/>
        </w:rPr>
      </w:pPr>
      <w:r w:rsidRPr="00AC7261">
        <w:rPr>
          <w:rFonts w:ascii="Times New Roman" w:eastAsia="Times New Roman" w:hAnsi="Times New Roman" w:cs="Times New Roman"/>
          <w:b/>
          <w:sz w:val="32"/>
          <w:szCs w:val="32"/>
        </w:rPr>
        <w:t xml:space="preserve">Chapter </w:t>
      </w:r>
      <w:r w:rsidR="0054153E" w:rsidRPr="00AC7261">
        <w:rPr>
          <w:rFonts w:ascii="Times New Roman" w:eastAsia="Times New Roman" w:hAnsi="Times New Roman" w:cs="Times New Roman"/>
          <w:b/>
          <w:sz w:val="32"/>
          <w:szCs w:val="32"/>
        </w:rPr>
        <w:t>5</w:t>
      </w:r>
    </w:p>
    <w:p w14:paraId="11F29067" w14:textId="77777777" w:rsidR="004707F7" w:rsidRPr="00B71CEA" w:rsidRDefault="00233F30" w:rsidP="00B71CEA">
      <w:pPr>
        <w:spacing w:line="360" w:lineRule="auto"/>
        <w:jc w:val="center"/>
        <w:rPr>
          <w:rFonts w:ascii="Times New Roman" w:eastAsia="Times New Roman" w:hAnsi="Times New Roman" w:cs="Times New Roman"/>
          <w:b/>
          <w:sz w:val="24"/>
          <w:szCs w:val="24"/>
        </w:rPr>
      </w:pPr>
      <w:r w:rsidRPr="00AC7261">
        <w:rPr>
          <w:rFonts w:ascii="Times New Roman" w:eastAsia="Times New Roman" w:hAnsi="Times New Roman" w:cs="Times New Roman"/>
          <w:b/>
          <w:sz w:val="36"/>
          <w:szCs w:val="36"/>
        </w:rPr>
        <w:t>Result and Discussion</w:t>
      </w:r>
    </w:p>
    <w:p w14:paraId="6851BA7E" w14:textId="77777777" w:rsidR="00AC7261" w:rsidRDefault="00AC7261" w:rsidP="00B71CEA">
      <w:pPr>
        <w:spacing w:line="360" w:lineRule="auto"/>
        <w:jc w:val="both"/>
        <w:rPr>
          <w:rFonts w:ascii="Times New Roman" w:eastAsia="Times New Roman" w:hAnsi="Times New Roman" w:cs="Times New Roman"/>
          <w:sz w:val="24"/>
          <w:szCs w:val="24"/>
        </w:rPr>
      </w:pPr>
    </w:p>
    <w:p w14:paraId="219A72BF" w14:textId="4EE9543E" w:rsidR="004707F7" w:rsidRPr="00B71CEA" w:rsidRDefault="0054153E" w:rsidP="00B71CEA">
      <w:pPr>
        <w:spacing w:line="360" w:lineRule="auto"/>
        <w:jc w:val="both"/>
        <w:rPr>
          <w:rFonts w:ascii="Times New Roman" w:eastAsia="Times New Roman" w:hAnsi="Times New Roman" w:cs="Times New Roman"/>
          <w:sz w:val="24"/>
          <w:szCs w:val="24"/>
        </w:rPr>
      </w:pPr>
      <w:r w:rsidRPr="00B71CEA">
        <w:rPr>
          <w:rFonts w:ascii="Times New Roman" w:eastAsia="Times New Roman" w:hAnsi="Times New Roman" w:cs="Times New Roman"/>
          <w:sz w:val="24"/>
          <w:szCs w:val="24"/>
        </w:rPr>
        <w:t>The results from the small-scale survey.</w:t>
      </w:r>
    </w:p>
    <w:p w14:paraId="3D30CD1F" w14:textId="179613A0" w:rsidR="0054153E" w:rsidRPr="00B71CEA" w:rsidRDefault="00554C1C" w:rsidP="00B71CEA">
      <w:pPr>
        <w:spacing w:line="360" w:lineRule="auto"/>
        <w:jc w:val="center"/>
        <w:rPr>
          <w:rFonts w:ascii="Times New Roman" w:eastAsia="Times New Roman" w:hAnsi="Times New Roman" w:cs="Times New Roman"/>
          <w:b/>
          <w:sz w:val="24"/>
          <w:szCs w:val="24"/>
        </w:rPr>
      </w:pPr>
      <w:r w:rsidRPr="00B71CEA">
        <w:rPr>
          <w:rFonts w:ascii="Times New Roman" w:eastAsia="Times New Roman" w:hAnsi="Times New Roman" w:cs="Times New Roman"/>
          <w:b/>
          <w:noProof/>
          <w:sz w:val="24"/>
          <w:szCs w:val="24"/>
        </w:rPr>
        <w:drawing>
          <wp:inline distT="0" distB="0" distL="0" distR="0" wp14:anchorId="266BCE1C" wp14:editId="60018004">
            <wp:extent cx="3168000" cy="2312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20" cstate="print">
                      <a:extLst>
                        <a:ext uri="{28A0092B-C50C-407E-A947-70E740481C1C}">
                          <a14:useLocalDpi xmlns:a14="http://schemas.microsoft.com/office/drawing/2010/main" val="0"/>
                        </a:ext>
                      </a:extLst>
                    </a:blip>
                    <a:srcRect l="8822" r="5798"/>
                    <a:stretch/>
                  </pic:blipFill>
                  <pic:spPr bwMode="auto">
                    <a:xfrm>
                      <a:off x="0" y="0"/>
                      <a:ext cx="3168000" cy="2312180"/>
                    </a:xfrm>
                    <a:prstGeom prst="rect">
                      <a:avLst/>
                    </a:prstGeom>
                    <a:ln>
                      <a:noFill/>
                    </a:ln>
                    <a:extLst>
                      <a:ext uri="{53640926-AAD7-44D8-BBD7-CCE9431645EC}">
                        <a14:shadowObscured xmlns:a14="http://schemas.microsoft.com/office/drawing/2010/main"/>
                      </a:ext>
                    </a:extLst>
                  </pic:spPr>
                </pic:pic>
              </a:graphicData>
            </a:graphic>
          </wp:inline>
        </w:drawing>
      </w:r>
      <w:r w:rsidR="00F45996">
        <w:rPr>
          <w:rFonts w:ascii="Times New Roman" w:eastAsia="Times New Roman" w:hAnsi="Times New Roman" w:cs="Times New Roman"/>
          <w:b/>
          <w:sz w:val="24"/>
          <w:szCs w:val="24"/>
        </w:rPr>
        <w:tab/>
      </w:r>
      <w:r w:rsidR="00F45996" w:rsidRPr="00B71CEA">
        <w:rPr>
          <w:rFonts w:ascii="Times New Roman" w:eastAsia="Times New Roman" w:hAnsi="Times New Roman" w:cs="Times New Roman"/>
          <w:b/>
          <w:noProof/>
          <w:sz w:val="24"/>
          <w:szCs w:val="24"/>
          <w:lang w:val="en-IN"/>
        </w:rPr>
        <w:drawing>
          <wp:inline distT="0" distB="0" distL="0" distR="0" wp14:anchorId="1C31FE9E" wp14:editId="7CD37C64">
            <wp:extent cx="2520000" cy="23244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21" cstate="print">
                      <a:extLst>
                        <a:ext uri="{28A0092B-C50C-407E-A947-70E740481C1C}">
                          <a14:useLocalDpi xmlns:a14="http://schemas.microsoft.com/office/drawing/2010/main" val="0"/>
                        </a:ext>
                      </a:extLst>
                    </a:blip>
                    <a:srcRect l="14466" r="16733"/>
                    <a:stretch/>
                  </pic:blipFill>
                  <pic:spPr bwMode="auto">
                    <a:xfrm>
                      <a:off x="0" y="0"/>
                      <a:ext cx="2520000" cy="2324432"/>
                    </a:xfrm>
                    <a:prstGeom prst="rect">
                      <a:avLst/>
                    </a:prstGeom>
                    <a:ln>
                      <a:noFill/>
                    </a:ln>
                    <a:extLst>
                      <a:ext uri="{53640926-AAD7-44D8-BBD7-CCE9431645EC}">
                        <a14:shadowObscured xmlns:a14="http://schemas.microsoft.com/office/drawing/2010/main"/>
                      </a:ext>
                    </a:extLst>
                  </pic:spPr>
                </pic:pic>
              </a:graphicData>
            </a:graphic>
          </wp:inline>
        </w:drawing>
      </w:r>
    </w:p>
    <w:p w14:paraId="47F94646" w14:textId="77777777" w:rsidR="00F45996" w:rsidRDefault="00F45996" w:rsidP="00F45996">
      <w:pPr>
        <w:spacing w:line="360" w:lineRule="auto"/>
        <w:jc w:val="center"/>
        <w:rPr>
          <w:rFonts w:ascii="Times New Roman" w:eastAsia="Times New Roman" w:hAnsi="Times New Roman" w:cs="Times New Roman"/>
          <w:b/>
          <w:sz w:val="20"/>
          <w:szCs w:val="20"/>
          <w:lang w:val="en-IN"/>
        </w:rPr>
        <w:sectPr w:rsidR="00F45996" w:rsidSect="0003406B">
          <w:footerReference w:type="default" r:id="rId22"/>
          <w:pgSz w:w="11906" w:h="16838"/>
          <w:pgMar w:top="1440" w:right="1440" w:bottom="1440" w:left="1440" w:header="720" w:footer="720" w:gutter="0"/>
          <w:pgNumType w:start="2"/>
          <w:cols w:space="720"/>
        </w:sectPr>
      </w:pPr>
    </w:p>
    <w:p w14:paraId="101AC1AC" w14:textId="73604415" w:rsidR="00554C1C" w:rsidRPr="00F45996" w:rsidRDefault="00F45996" w:rsidP="00F45996">
      <w:pPr>
        <w:spacing w:line="360" w:lineRule="auto"/>
        <w:jc w:val="center"/>
        <w:rPr>
          <w:rFonts w:ascii="Times New Roman" w:eastAsia="Times New Roman" w:hAnsi="Times New Roman" w:cs="Times New Roman"/>
          <w:b/>
          <w:sz w:val="20"/>
          <w:szCs w:val="20"/>
          <w:lang w:val="en-IN"/>
        </w:rPr>
      </w:pPr>
      <w:r>
        <w:rPr>
          <w:rFonts w:ascii="Times New Roman" w:eastAsia="Times New Roman" w:hAnsi="Times New Roman" w:cs="Times New Roman"/>
          <w:b/>
          <w:sz w:val="20"/>
          <w:szCs w:val="20"/>
          <w:lang w:val="en-IN"/>
        </w:rPr>
        <w:t xml:space="preserve">      </w:t>
      </w:r>
      <w:r w:rsidR="00554C1C" w:rsidRPr="00AC7261">
        <w:rPr>
          <w:rFonts w:ascii="Times New Roman" w:eastAsia="Times New Roman" w:hAnsi="Times New Roman" w:cs="Times New Roman"/>
          <w:b/>
          <w:sz w:val="20"/>
          <w:szCs w:val="20"/>
          <w:lang w:val="en-IN"/>
        </w:rPr>
        <w:t>Figure 5.1</w:t>
      </w:r>
      <w:r w:rsidR="00554C1C" w:rsidRPr="00B71CEA">
        <w:rPr>
          <w:rFonts w:ascii="Times New Roman" w:eastAsia="Times New Roman" w:hAnsi="Times New Roman" w:cs="Times New Roman"/>
          <w:b/>
          <w:sz w:val="24"/>
          <w:szCs w:val="24"/>
          <w:lang w:val="en-IN"/>
        </w:rPr>
        <w:t xml:space="preserve"> </w:t>
      </w:r>
      <w:r w:rsidR="00554C1C" w:rsidRPr="009F4554">
        <w:rPr>
          <w:rFonts w:ascii="Times New Roman" w:eastAsia="Times New Roman" w:hAnsi="Times New Roman" w:cs="Times New Roman"/>
          <w:b/>
          <w:sz w:val="20"/>
          <w:szCs w:val="20"/>
          <w:lang w:val="en-IN"/>
        </w:rPr>
        <w:t xml:space="preserve">Gender </w:t>
      </w:r>
      <w:r>
        <w:rPr>
          <w:rFonts w:ascii="Times New Roman" w:eastAsia="Times New Roman" w:hAnsi="Times New Roman" w:cs="Times New Roman"/>
          <w:b/>
          <w:sz w:val="20"/>
          <w:szCs w:val="20"/>
          <w:lang w:val="en-IN"/>
        </w:rPr>
        <w:t>D</w:t>
      </w:r>
      <w:r w:rsidR="00554C1C" w:rsidRPr="009F4554">
        <w:rPr>
          <w:rFonts w:ascii="Times New Roman" w:eastAsia="Times New Roman" w:hAnsi="Times New Roman" w:cs="Times New Roman"/>
          <w:b/>
          <w:sz w:val="20"/>
          <w:szCs w:val="20"/>
          <w:lang w:val="en-IN"/>
        </w:rPr>
        <w:t xml:space="preserve">istribution </w:t>
      </w:r>
      <w:r>
        <w:rPr>
          <w:rFonts w:ascii="Times New Roman" w:eastAsia="Times New Roman" w:hAnsi="Times New Roman" w:cs="Times New Roman"/>
          <w:b/>
          <w:sz w:val="20"/>
          <w:szCs w:val="20"/>
          <w:lang w:val="en-IN"/>
        </w:rPr>
        <w:t>Chart</w:t>
      </w:r>
    </w:p>
    <w:p w14:paraId="4109C2F2" w14:textId="0CC2B8B9" w:rsidR="00F45996" w:rsidRDefault="00554C1C" w:rsidP="00F45996">
      <w:pPr>
        <w:spacing w:line="360" w:lineRule="auto"/>
        <w:ind w:firstLine="720"/>
        <w:rPr>
          <w:rFonts w:ascii="Times New Roman" w:eastAsia="Times New Roman" w:hAnsi="Times New Roman" w:cs="Times New Roman"/>
          <w:b/>
          <w:sz w:val="20"/>
          <w:szCs w:val="20"/>
        </w:rPr>
        <w:sectPr w:rsidR="00F45996" w:rsidSect="00F45996">
          <w:type w:val="continuous"/>
          <w:pgSz w:w="11906" w:h="16838"/>
          <w:pgMar w:top="1440" w:right="1440" w:bottom="1440" w:left="1440" w:header="720" w:footer="720" w:gutter="0"/>
          <w:pgNumType w:start="1"/>
          <w:cols w:num="2" w:space="720"/>
        </w:sectPr>
      </w:pPr>
      <w:r w:rsidRPr="00AC7261">
        <w:rPr>
          <w:rFonts w:ascii="Times New Roman" w:eastAsia="Times New Roman" w:hAnsi="Times New Roman" w:cs="Times New Roman"/>
          <w:b/>
          <w:sz w:val="20"/>
          <w:szCs w:val="20"/>
        </w:rPr>
        <w:t>Figure 5.2</w:t>
      </w:r>
      <w:r w:rsidRPr="009F4554">
        <w:rPr>
          <w:rFonts w:ascii="Times New Roman" w:eastAsia="Times New Roman" w:hAnsi="Times New Roman" w:cs="Times New Roman"/>
          <w:b/>
          <w:sz w:val="16"/>
          <w:szCs w:val="16"/>
        </w:rPr>
        <w:t xml:space="preserve"> </w:t>
      </w:r>
      <w:r w:rsidRPr="009F4554">
        <w:rPr>
          <w:rFonts w:ascii="Times New Roman" w:eastAsia="Times New Roman" w:hAnsi="Times New Roman" w:cs="Times New Roman"/>
          <w:b/>
          <w:sz w:val="20"/>
          <w:szCs w:val="20"/>
        </w:rPr>
        <w:t xml:space="preserve">Age </w:t>
      </w:r>
      <w:r w:rsidR="00F45996">
        <w:rPr>
          <w:rFonts w:ascii="Times New Roman" w:eastAsia="Times New Roman" w:hAnsi="Times New Roman" w:cs="Times New Roman"/>
          <w:b/>
          <w:sz w:val="20"/>
          <w:szCs w:val="20"/>
        </w:rPr>
        <w:t>D</w:t>
      </w:r>
      <w:r w:rsidRPr="009F4554">
        <w:rPr>
          <w:rFonts w:ascii="Times New Roman" w:eastAsia="Times New Roman" w:hAnsi="Times New Roman" w:cs="Times New Roman"/>
          <w:b/>
          <w:sz w:val="20"/>
          <w:szCs w:val="20"/>
        </w:rPr>
        <w:t xml:space="preserve">istribution </w:t>
      </w:r>
      <w:r w:rsidR="00F45996">
        <w:rPr>
          <w:rFonts w:ascii="Times New Roman" w:eastAsia="Times New Roman" w:hAnsi="Times New Roman" w:cs="Times New Roman"/>
          <w:b/>
          <w:sz w:val="20"/>
          <w:szCs w:val="20"/>
        </w:rPr>
        <w:t>Chart</w:t>
      </w:r>
    </w:p>
    <w:p w14:paraId="6D848FEA" w14:textId="0355C6C4" w:rsidR="004707F7" w:rsidRPr="00B71CEA" w:rsidRDefault="004707F7" w:rsidP="00F45996">
      <w:pPr>
        <w:spacing w:line="360" w:lineRule="auto"/>
        <w:rPr>
          <w:rFonts w:ascii="Times New Roman" w:eastAsia="Times New Roman" w:hAnsi="Times New Roman" w:cs="Times New Roman"/>
          <w:b/>
          <w:sz w:val="24"/>
          <w:szCs w:val="24"/>
        </w:rPr>
      </w:pPr>
    </w:p>
    <w:p w14:paraId="17257AC2" w14:textId="1BDEC897" w:rsidR="00F45996" w:rsidRDefault="005F35DC" w:rsidP="00F45996">
      <w:pPr>
        <w:spacing w:line="360" w:lineRule="auto"/>
        <w:jc w:val="center"/>
        <w:rPr>
          <w:rFonts w:ascii="Times New Roman" w:eastAsia="Times New Roman" w:hAnsi="Times New Roman" w:cs="Times New Roman"/>
          <w:b/>
          <w:sz w:val="20"/>
          <w:szCs w:val="20"/>
        </w:rPr>
      </w:pPr>
      <w:r w:rsidRPr="00B71CEA">
        <w:rPr>
          <w:rFonts w:ascii="Times New Roman" w:eastAsia="Times New Roman" w:hAnsi="Times New Roman" w:cs="Times New Roman"/>
          <w:b/>
          <w:noProof/>
          <w:sz w:val="24"/>
          <w:szCs w:val="24"/>
        </w:rPr>
        <w:drawing>
          <wp:inline distT="0" distB="0" distL="0" distR="0" wp14:anchorId="33ACE6E0" wp14:editId="6CDE5F23">
            <wp:extent cx="5400000" cy="359980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a:extLst>
                        <a:ext uri="{28A0092B-C50C-407E-A947-70E740481C1C}">
                          <a14:useLocalDpi xmlns:a14="http://schemas.microsoft.com/office/drawing/2010/main" val="0"/>
                        </a:ext>
                      </a:extLst>
                    </a:blip>
                    <a:stretch>
                      <a:fillRect/>
                    </a:stretch>
                  </pic:blipFill>
                  <pic:spPr>
                    <a:xfrm>
                      <a:off x="0" y="0"/>
                      <a:ext cx="5400000" cy="3599801"/>
                    </a:xfrm>
                    <a:prstGeom prst="rect">
                      <a:avLst/>
                    </a:prstGeom>
                  </pic:spPr>
                </pic:pic>
              </a:graphicData>
            </a:graphic>
          </wp:inline>
        </w:drawing>
      </w:r>
      <w:r w:rsidRPr="00AC7261">
        <w:rPr>
          <w:rFonts w:ascii="Times New Roman" w:eastAsia="Times New Roman" w:hAnsi="Times New Roman" w:cs="Times New Roman"/>
          <w:b/>
          <w:sz w:val="20"/>
          <w:szCs w:val="20"/>
        </w:rPr>
        <w:t xml:space="preserve">Figure 5.3 </w:t>
      </w:r>
      <w:r w:rsidRPr="009F4554">
        <w:rPr>
          <w:rFonts w:ascii="Times New Roman" w:eastAsia="Times New Roman" w:hAnsi="Times New Roman" w:cs="Times New Roman"/>
          <w:b/>
          <w:sz w:val="20"/>
          <w:szCs w:val="20"/>
        </w:rPr>
        <w:t>Cyber-crime</w:t>
      </w:r>
      <w:r w:rsidR="00F45996">
        <w:rPr>
          <w:rFonts w:ascii="Times New Roman" w:eastAsia="Times New Roman" w:hAnsi="Times New Roman" w:cs="Times New Roman"/>
          <w:b/>
          <w:sz w:val="20"/>
          <w:szCs w:val="20"/>
        </w:rPr>
        <w:t>s</w:t>
      </w:r>
      <w:r w:rsidRPr="009F4554">
        <w:rPr>
          <w:rFonts w:ascii="Times New Roman" w:eastAsia="Times New Roman" w:hAnsi="Times New Roman" w:cs="Times New Roman"/>
          <w:b/>
          <w:sz w:val="20"/>
          <w:szCs w:val="20"/>
        </w:rPr>
        <w:t xml:space="preserve"> </w:t>
      </w:r>
      <w:r w:rsidR="00F45996">
        <w:rPr>
          <w:rFonts w:ascii="Times New Roman" w:eastAsia="Times New Roman" w:hAnsi="Times New Roman" w:cs="Times New Roman"/>
          <w:b/>
          <w:sz w:val="20"/>
          <w:szCs w:val="20"/>
        </w:rPr>
        <w:t>E</w:t>
      </w:r>
      <w:r w:rsidRPr="009F4554">
        <w:rPr>
          <w:rFonts w:ascii="Times New Roman" w:eastAsia="Times New Roman" w:hAnsi="Times New Roman" w:cs="Times New Roman"/>
          <w:b/>
          <w:sz w:val="20"/>
          <w:szCs w:val="20"/>
        </w:rPr>
        <w:t xml:space="preserve">xperienced </w:t>
      </w:r>
      <w:r w:rsidR="00F45996">
        <w:rPr>
          <w:rFonts w:ascii="Times New Roman" w:eastAsia="Times New Roman" w:hAnsi="Times New Roman" w:cs="Times New Roman"/>
          <w:b/>
          <w:sz w:val="20"/>
          <w:szCs w:val="20"/>
        </w:rPr>
        <w:t>Chart</w:t>
      </w:r>
    </w:p>
    <w:p w14:paraId="1B448BCE" w14:textId="71103DF3" w:rsidR="00F45996" w:rsidRPr="00F45996" w:rsidRDefault="00F45996" w:rsidP="00F45996">
      <w:pPr>
        <w:spacing w:line="360" w:lineRule="auto"/>
        <w:jc w:val="center"/>
        <w:rPr>
          <w:rFonts w:ascii="Times New Roman" w:eastAsia="Times New Roman" w:hAnsi="Times New Roman" w:cs="Times New Roman"/>
          <w:b/>
          <w:sz w:val="24"/>
          <w:szCs w:val="24"/>
        </w:rPr>
      </w:pPr>
      <w:r>
        <w:rPr>
          <w:noProof/>
        </w:rPr>
        <w:lastRenderedPageBreak/>
        <w:drawing>
          <wp:inline distT="0" distB="0" distL="0" distR="0" wp14:anchorId="198EB0E3" wp14:editId="076FC0FD">
            <wp:extent cx="2700000" cy="2539073"/>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0000" cy="2539073"/>
                    </a:xfrm>
                    <a:prstGeom prst="rect">
                      <a:avLst/>
                    </a:prstGeom>
                    <a:noFill/>
                    <a:ln>
                      <a:noFill/>
                    </a:ln>
                  </pic:spPr>
                </pic:pic>
              </a:graphicData>
            </a:graphic>
          </wp:inline>
        </w:drawing>
      </w:r>
      <w:r>
        <w:rPr>
          <w:rFonts w:ascii="Times New Roman" w:eastAsia="Times New Roman" w:hAnsi="Times New Roman" w:cs="Times New Roman"/>
          <w:b/>
          <w:sz w:val="20"/>
          <w:szCs w:val="20"/>
        </w:rPr>
        <w:tab/>
      </w:r>
      <w:r>
        <w:rPr>
          <w:noProof/>
        </w:rPr>
        <w:drawing>
          <wp:inline distT="0" distB="0" distL="0" distR="0" wp14:anchorId="43E0C6E2" wp14:editId="6A2CC104">
            <wp:extent cx="2700000" cy="2521192"/>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0000" cy="2521192"/>
                    </a:xfrm>
                    <a:prstGeom prst="rect">
                      <a:avLst/>
                    </a:prstGeom>
                    <a:noFill/>
                    <a:ln>
                      <a:noFill/>
                    </a:ln>
                  </pic:spPr>
                </pic:pic>
              </a:graphicData>
            </a:graphic>
          </wp:inline>
        </w:drawing>
      </w:r>
    </w:p>
    <w:p w14:paraId="4D51B979" w14:textId="77777777" w:rsidR="00F45996" w:rsidRDefault="00F45996" w:rsidP="00B71CEA">
      <w:pPr>
        <w:spacing w:line="360" w:lineRule="auto"/>
        <w:jc w:val="center"/>
        <w:rPr>
          <w:rFonts w:ascii="Times New Roman" w:eastAsia="Times New Roman" w:hAnsi="Times New Roman" w:cs="Times New Roman"/>
          <w:b/>
          <w:sz w:val="20"/>
          <w:szCs w:val="20"/>
        </w:rPr>
        <w:sectPr w:rsidR="00F45996" w:rsidSect="003079C5">
          <w:footerReference w:type="default" r:id="rId26"/>
          <w:type w:val="continuous"/>
          <w:pgSz w:w="11906" w:h="16838"/>
          <w:pgMar w:top="1440" w:right="1440" w:bottom="1440" w:left="1440" w:header="720" w:footer="720" w:gutter="0"/>
          <w:pgNumType w:start="9"/>
          <w:cols w:space="720"/>
        </w:sectPr>
      </w:pPr>
    </w:p>
    <w:p w14:paraId="11D5FEC7" w14:textId="41FD8867" w:rsidR="00F45996" w:rsidRDefault="00F45996" w:rsidP="00F45996">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Figure 5.4 Sample User Interface to check URL</w:t>
      </w:r>
      <w:r w:rsidR="006B674F">
        <w:rPr>
          <w:rFonts w:ascii="Times New Roman" w:eastAsia="Times New Roman" w:hAnsi="Times New Roman" w:cs="Times New Roman"/>
          <w:b/>
          <w:sz w:val="20"/>
          <w:szCs w:val="20"/>
        </w:rPr>
        <w:t xml:space="preserve"> (Step 1)</w:t>
      </w:r>
    </w:p>
    <w:p w14:paraId="53454626" w14:textId="41579B5C" w:rsidR="00F45996" w:rsidRDefault="00F45996" w:rsidP="006B674F">
      <w:pPr>
        <w:spacing w:line="360" w:lineRule="auto"/>
        <w:ind w:left="-284" w:firstLine="284"/>
        <w:jc w:val="center"/>
        <w:rPr>
          <w:rFonts w:ascii="Times New Roman" w:eastAsia="Times New Roman" w:hAnsi="Times New Roman" w:cs="Times New Roman"/>
          <w:b/>
          <w:sz w:val="20"/>
          <w:szCs w:val="20"/>
        </w:rPr>
        <w:sectPr w:rsidR="00F45996" w:rsidSect="00F45996">
          <w:type w:val="continuous"/>
          <w:pgSz w:w="11906" w:h="16838"/>
          <w:pgMar w:top="1440" w:right="1558" w:bottom="1440" w:left="1440" w:header="720" w:footer="720" w:gutter="0"/>
          <w:pgNumType w:start="1"/>
          <w:cols w:num="2" w:space="286"/>
        </w:sectPr>
      </w:pPr>
      <w:r>
        <w:rPr>
          <w:rFonts w:ascii="Times New Roman" w:eastAsia="Times New Roman" w:hAnsi="Times New Roman" w:cs="Times New Roman"/>
          <w:b/>
          <w:sz w:val="20"/>
          <w:szCs w:val="20"/>
        </w:rPr>
        <w:t>Figure 5.5 Sample User Interface to create account</w:t>
      </w:r>
      <w:r w:rsidR="006B674F">
        <w:rPr>
          <w:rFonts w:ascii="Times New Roman" w:eastAsia="Times New Roman" w:hAnsi="Times New Roman" w:cs="Times New Roman"/>
          <w:b/>
          <w:sz w:val="20"/>
          <w:szCs w:val="20"/>
        </w:rPr>
        <w:t xml:space="preserve"> (Step 2)</w:t>
      </w:r>
    </w:p>
    <w:p w14:paraId="7F3794E4" w14:textId="124804D7" w:rsidR="00F45996" w:rsidRDefault="00F45996" w:rsidP="00B71CEA">
      <w:pPr>
        <w:spacing w:line="360" w:lineRule="auto"/>
        <w:jc w:val="center"/>
      </w:pPr>
      <w:r>
        <w:rPr>
          <w:noProof/>
        </w:rPr>
        <w:drawing>
          <wp:inline distT="0" distB="0" distL="0" distR="0" wp14:anchorId="21992FEB" wp14:editId="66FC4051">
            <wp:extent cx="2699385" cy="170180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7">
                      <a:extLst>
                        <a:ext uri="{28A0092B-C50C-407E-A947-70E740481C1C}">
                          <a14:useLocalDpi xmlns:a14="http://schemas.microsoft.com/office/drawing/2010/main" val="0"/>
                        </a:ext>
                      </a:extLst>
                    </a:blip>
                    <a:srcRect b="32485"/>
                    <a:stretch/>
                  </pic:blipFill>
                  <pic:spPr bwMode="auto">
                    <a:xfrm>
                      <a:off x="0" y="0"/>
                      <a:ext cx="2700000" cy="170218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sz w:val="20"/>
          <w:szCs w:val="20"/>
        </w:rPr>
        <w:tab/>
      </w:r>
      <w:r>
        <w:rPr>
          <w:noProof/>
        </w:rPr>
        <w:drawing>
          <wp:inline distT="0" distB="0" distL="0" distR="0" wp14:anchorId="448ADE73" wp14:editId="4A9E5D0B">
            <wp:extent cx="2699385" cy="1708150"/>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t="-1" b="32233"/>
                    <a:stretch/>
                  </pic:blipFill>
                  <pic:spPr bwMode="auto">
                    <a:xfrm>
                      <a:off x="0" y="0"/>
                      <a:ext cx="2700000" cy="1708539"/>
                    </a:xfrm>
                    <a:prstGeom prst="rect">
                      <a:avLst/>
                    </a:prstGeom>
                    <a:noFill/>
                    <a:ln>
                      <a:noFill/>
                    </a:ln>
                    <a:extLst>
                      <a:ext uri="{53640926-AAD7-44D8-BBD7-CCE9431645EC}">
                        <a14:shadowObscured xmlns:a14="http://schemas.microsoft.com/office/drawing/2010/main"/>
                      </a:ext>
                    </a:extLst>
                  </pic:spPr>
                </pic:pic>
              </a:graphicData>
            </a:graphic>
          </wp:inline>
        </w:drawing>
      </w:r>
      <w:r w:rsidRPr="00F45996">
        <w:t xml:space="preserve"> </w:t>
      </w:r>
    </w:p>
    <w:p w14:paraId="57DEA21C" w14:textId="77777777" w:rsidR="006B674F" w:rsidRDefault="006B674F" w:rsidP="00B71CEA">
      <w:pPr>
        <w:spacing w:line="360" w:lineRule="auto"/>
        <w:jc w:val="center"/>
        <w:rPr>
          <w:rFonts w:ascii="Times New Roman" w:eastAsia="Times New Roman" w:hAnsi="Times New Roman" w:cs="Times New Roman"/>
          <w:b/>
          <w:sz w:val="20"/>
          <w:szCs w:val="20"/>
        </w:rPr>
        <w:sectPr w:rsidR="006B674F" w:rsidSect="00F45996">
          <w:type w:val="continuous"/>
          <w:pgSz w:w="11906" w:h="16838"/>
          <w:pgMar w:top="1440" w:right="1440" w:bottom="1440" w:left="1440" w:header="720" w:footer="720" w:gutter="0"/>
          <w:pgNumType w:start="1"/>
          <w:cols w:space="720"/>
        </w:sectPr>
      </w:pPr>
    </w:p>
    <w:p w14:paraId="6FEE6A5E" w14:textId="4F167C24" w:rsidR="006B674F" w:rsidRDefault="006B674F" w:rsidP="006B674F">
      <w:pPr>
        <w:spacing w:line="360" w:lineRule="auto"/>
        <w:ind w:left="14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5.6 Sample User Interface for 2-steps Verification (Step 3)</w:t>
      </w:r>
    </w:p>
    <w:p w14:paraId="5F435E73" w14:textId="31EB13BB" w:rsidR="006B674F" w:rsidRDefault="006B674F" w:rsidP="006B674F">
      <w:pPr>
        <w:spacing w:line="360" w:lineRule="auto"/>
        <w:ind w:right="259"/>
        <w:jc w:val="center"/>
      </w:pPr>
      <w:r>
        <w:rPr>
          <w:rFonts w:ascii="Times New Roman" w:eastAsia="Times New Roman" w:hAnsi="Times New Roman" w:cs="Times New Roman"/>
          <w:b/>
          <w:sz w:val="20"/>
          <w:szCs w:val="20"/>
        </w:rPr>
        <w:t>Figure 5.7 Sample User Interface to login account (Step 4)</w:t>
      </w:r>
    </w:p>
    <w:p w14:paraId="12FDEF4E" w14:textId="77777777" w:rsidR="006B674F" w:rsidRDefault="006B674F" w:rsidP="00B71CEA">
      <w:pPr>
        <w:spacing w:line="360" w:lineRule="auto"/>
        <w:jc w:val="center"/>
        <w:rPr>
          <w:rFonts w:ascii="Times New Roman" w:eastAsia="Times New Roman" w:hAnsi="Times New Roman" w:cs="Times New Roman"/>
          <w:bCs/>
          <w:sz w:val="24"/>
          <w:szCs w:val="24"/>
        </w:rPr>
        <w:sectPr w:rsidR="006B674F" w:rsidSect="006B674F">
          <w:type w:val="continuous"/>
          <w:pgSz w:w="11906" w:h="16838"/>
          <w:pgMar w:top="1440" w:right="1440" w:bottom="1440" w:left="1440" w:header="720" w:footer="720" w:gutter="0"/>
          <w:pgNumType w:start="1"/>
          <w:cols w:num="2" w:space="286"/>
        </w:sectPr>
      </w:pPr>
    </w:p>
    <w:p w14:paraId="4E70EB58" w14:textId="4FA25BCE" w:rsidR="00D8451F" w:rsidRDefault="00F45996" w:rsidP="00B71CEA">
      <w:pPr>
        <w:spacing w:line="360" w:lineRule="auto"/>
        <w:jc w:val="center"/>
        <w:rPr>
          <w:rFonts w:ascii="Times New Roman" w:eastAsia="Times New Roman" w:hAnsi="Times New Roman" w:cs="Times New Roman"/>
          <w:bCs/>
          <w:sz w:val="24"/>
          <w:szCs w:val="24"/>
        </w:rPr>
      </w:pPr>
      <w:r>
        <w:rPr>
          <w:noProof/>
        </w:rPr>
        <w:drawing>
          <wp:inline distT="0" distB="0" distL="0" distR="0" wp14:anchorId="7EB1E159" wp14:editId="1E08B8B3">
            <wp:extent cx="2327711" cy="180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BEBA8EAE-BF5A-486C-A8C5-ECC9F3942E4B}">
                          <a14:imgProps xmlns:a14="http://schemas.microsoft.com/office/drawing/2010/main">
                            <a14:imgLayer r:embed="rId30">
                              <a14:imgEffect>
                                <a14:sharpenSoften amount="50000"/>
                              </a14:imgEffect>
                              <a14:imgEffect>
                                <a14:colorTemperature colorTemp="5300"/>
                              </a14:imgEffect>
                            </a14:imgLayer>
                          </a14:imgProps>
                        </a:ext>
                        <a:ext uri="{28A0092B-C50C-407E-A947-70E740481C1C}">
                          <a14:useLocalDpi xmlns:a14="http://schemas.microsoft.com/office/drawing/2010/main" val="0"/>
                        </a:ext>
                      </a:extLst>
                    </a:blip>
                    <a:srcRect/>
                    <a:stretch>
                      <a:fillRect/>
                    </a:stretch>
                  </pic:blipFill>
                  <pic:spPr bwMode="auto">
                    <a:xfrm>
                      <a:off x="0" y="0"/>
                      <a:ext cx="2327711" cy="1800000"/>
                    </a:xfrm>
                    <a:prstGeom prst="rect">
                      <a:avLst/>
                    </a:prstGeom>
                    <a:noFill/>
                    <a:ln>
                      <a:noFill/>
                    </a:ln>
                  </pic:spPr>
                </pic:pic>
              </a:graphicData>
            </a:graphic>
          </wp:inline>
        </w:drawing>
      </w:r>
    </w:p>
    <w:p w14:paraId="22A8D131" w14:textId="37E7562F" w:rsidR="006B674F" w:rsidRDefault="006B674F" w:rsidP="00B71CEA">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5.8 OTP received on Email Address</w:t>
      </w:r>
    </w:p>
    <w:p w14:paraId="40E2150D" w14:textId="77777777" w:rsidR="006B674F" w:rsidRPr="00B71CEA" w:rsidRDefault="006B674F" w:rsidP="00B71CEA">
      <w:pPr>
        <w:spacing w:line="360" w:lineRule="auto"/>
        <w:jc w:val="center"/>
        <w:rPr>
          <w:rFonts w:ascii="Times New Roman" w:eastAsia="Times New Roman" w:hAnsi="Times New Roman" w:cs="Times New Roman"/>
          <w:bCs/>
          <w:sz w:val="24"/>
          <w:szCs w:val="24"/>
        </w:rPr>
      </w:pPr>
    </w:p>
    <w:p w14:paraId="5D0172D9" w14:textId="77777777" w:rsidR="00D8451F" w:rsidRPr="00B71CEA" w:rsidRDefault="00D8451F" w:rsidP="00B71CEA">
      <w:pPr>
        <w:spacing w:line="360" w:lineRule="auto"/>
        <w:jc w:val="both"/>
        <w:rPr>
          <w:rFonts w:ascii="Times New Roman" w:eastAsia="Times New Roman" w:hAnsi="Times New Roman" w:cs="Times New Roman"/>
          <w:b/>
          <w:sz w:val="24"/>
          <w:szCs w:val="24"/>
        </w:rPr>
      </w:pPr>
      <w:r w:rsidRPr="00B71CEA">
        <w:rPr>
          <w:rFonts w:ascii="Times New Roman" w:eastAsia="Times New Roman" w:hAnsi="Times New Roman" w:cs="Times New Roman"/>
          <w:bCs/>
          <w:sz w:val="24"/>
          <w:szCs w:val="24"/>
        </w:rPr>
        <w:t xml:space="preserve">With this data and statistical data collected altogether, decided to take phishing as the main concern in this whole report. Cybercrimes like cyber-stalking, cyber-bullying, cheating, all kinds of fraud, ransomware, etc. are connected to phishing in direct-indirect ways. </w:t>
      </w:r>
    </w:p>
    <w:p w14:paraId="3DD5EC51" w14:textId="77777777" w:rsidR="006B674F" w:rsidRDefault="006B674F" w:rsidP="00B71CE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FACDBA0" w14:textId="6B6C8923" w:rsidR="004707F7" w:rsidRPr="006B674F" w:rsidRDefault="00233F30" w:rsidP="00B71CEA">
      <w:pPr>
        <w:spacing w:line="360" w:lineRule="auto"/>
        <w:jc w:val="both"/>
        <w:rPr>
          <w:rFonts w:ascii="Times New Roman" w:eastAsia="Times New Roman" w:hAnsi="Times New Roman" w:cs="Times New Roman"/>
          <w:b/>
          <w:sz w:val="24"/>
          <w:szCs w:val="24"/>
        </w:rPr>
      </w:pPr>
      <w:r w:rsidRPr="00AC7261">
        <w:rPr>
          <w:rFonts w:ascii="Times New Roman" w:eastAsia="Times New Roman" w:hAnsi="Times New Roman" w:cs="Times New Roman"/>
          <w:b/>
          <w:sz w:val="32"/>
          <w:szCs w:val="32"/>
        </w:rPr>
        <w:lastRenderedPageBreak/>
        <w:t xml:space="preserve">Chapter </w:t>
      </w:r>
      <w:r w:rsidR="000F1517">
        <w:rPr>
          <w:rFonts w:ascii="Times New Roman" w:eastAsia="Times New Roman" w:hAnsi="Times New Roman" w:cs="Times New Roman"/>
          <w:b/>
          <w:sz w:val="32"/>
          <w:szCs w:val="32"/>
        </w:rPr>
        <w:t>6</w:t>
      </w:r>
    </w:p>
    <w:p w14:paraId="05727FBE" w14:textId="77777777" w:rsidR="004707F7" w:rsidRPr="00AC7261" w:rsidRDefault="00233F30" w:rsidP="00B71CEA">
      <w:pPr>
        <w:spacing w:line="360" w:lineRule="auto"/>
        <w:jc w:val="center"/>
        <w:rPr>
          <w:rFonts w:ascii="Times New Roman" w:eastAsia="Times New Roman" w:hAnsi="Times New Roman" w:cs="Times New Roman"/>
          <w:b/>
          <w:sz w:val="36"/>
          <w:szCs w:val="36"/>
        </w:rPr>
      </w:pPr>
      <w:r w:rsidRPr="00AC7261">
        <w:rPr>
          <w:rFonts w:ascii="Times New Roman" w:eastAsia="Times New Roman" w:hAnsi="Times New Roman" w:cs="Times New Roman"/>
          <w:b/>
          <w:sz w:val="36"/>
          <w:szCs w:val="36"/>
        </w:rPr>
        <w:t xml:space="preserve">Conclusion and Future Work </w:t>
      </w:r>
    </w:p>
    <w:p w14:paraId="657A5E76" w14:textId="77777777" w:rsidR="00AC7261" w:rsidRDefault="00AC7261" w:rsidP="00B71CEA">
      <w:pPr>
        <w:spacing w:line="360" w:lineRule="auto"/>
        <w:jc w:val="both"/>
        <w:rPr>
          <w:rFonts w:ascii="Times New Roman" w:eastAsia="Times New Roman" w:hAnsi="Times New Roman" w:cs="Times New Roman"/>
          <w:b/>
          <w:bCs/>
          <w:sz w:val="24"/>
          <w:szCs w:val="24"/>
        </w:rPr>
      </w:pPr>
    </w:p>
    <w:p w14:paraId="149B3DBF" w14:textId="5BE7C4EB" w:rsidR="004707F7" w:rsidRPr="00AC7261" w:rsidRDefault="00D8451F" w:rsidP="00B71CEA">
      <w:pPr>
        <w:spacing w:line="360" w:lineRule="auto"/>
        <w:jc w:val="both"/>
        <w:rPr>
          <w:rFonts w:ascii="Times New Roman" w:eastAsia="Times New Roman" w:hAnsi="Times New Roman" w:cs="Times New Roman"/>
          <w:b/>
          <w:bCs/>
          <w:sz w:val="28"/>
          <w:szCs w:val="28"/>
        </w:rPr>
      </w:pPr>
      <w:r w:rsidRPr="00AC7261">
        <w:rPr>
          <w:rFonts w:ascii="Times New Roman" w:eastAsia="Times New Roman" w:hAnsi="Times New Roman" w:cs="Times New Roman"/>
          <w:b/>
          <w:bCs/>
          <w:sz w:val="28"/>
          <w:szCs w:val="28"/>
        </w:rPr>
        <w:t>Conclusion</w:t>
      </w:r>
    </w:p>
    <w:p w14:paraId="229C71D3" w14:textId="77777777" w:rsidR="004707F7" w:rsidRPr="00B71CEA" w:rsidRDefault="00D8451F" w:rsidP="00AC7261">
      <w:pPr>
        <w:spacing w:line="360" w:lineRule="auto"/>
        <w:jc w:val="both"/>
        <w:rPr>
          <w:rFonts w:ascii="Times New Roman" w:eastAsia="Times New Roman" w:hAnsi="Times New Roman" w:cs="Times New Roman"/>
          <w:bCs/>
          <w:sz w:val="24"/>
          <w:szCs w:val="24"/>
        </w:rPr>
      </w:pPr>
      <w:r w:rsidRPr="00B71CEA">
        <w:rPr>
          <w:rFonts w:ascii="Times New Roman" w:eastAsia="Times New Roman" w:hAnsi="Times New Roman" w:cs="Times New Roman"/>
          <w:bCs/>
          <w:sz w:val="24"/>
          <w:szCs w:val="24"/>
        </w:rPr>
        <w:t>With all the data and research, it won’t be an issue to say that phishing is one crime that has a wide area and methods to be implemented and cover most parts of cybercrime in the country.</w:t>
      </w:r>
    </w:p>
    <w:p w14:paraId="66C77049" w14:textId="77777777" w:rsidR="00D8451F" w:rsidRPr="00B71CEA" w:rsidRDefault="00D8451F" w:rsidP="00AC7261">
      <w:pPr>
        <w:spacing w:line="360" w:lineRule="auto"/>
        <w:jc w:val="both"/>
        <w:rPr>
          <w:rFonts w:ascii="Times New Roman" w:eastAsia="Times New Roman" w:hAnsi="Times New Roman" w:cs="Times New Roman"/>
          <w:bCs/>
          <w:sz w:val="24"/>
          <w:szCs w:val="24"/>
        </w:rPr>
      </w:pPr>
      <w:r w:rsidRPr="00B71CEA">
        <w:rPr>
          <w:rFonts w:ascii="Times New Roman" w:eastAsia="Times New Roman" w:hAnsi="Times New Roman" w:cs="Times New Roman"/>
          <w:bCs/>
          <w:sz w:val="24"/>
          <w:szCs w:val="24"/>
        </w:rPr>
        <w:t>Our work gives you the method to fight against phishing websites spread all over the internet and also the two-way authentication method to prevent using important words and numbers that can be used against us in any way possible.</w:t>
      </w:r>
    </w:p>
    <w:p w14:paraId="0C2B890C" w14:textId="77777777" w:rsidR="00B51F66" w:rsidRPr="00B71CEA" w:rsidRDefault="00B51F66" w:rsidP="00B71CEA">
      <w:pPr>
        <w:spacing w:line="360" w:lineRule="auto"/>
        <w:rPr>
          <w:rFonts w:ascii="Times New Roman" w:eastAsia="Times New Roman" w:hAnsi="Times New Roman" w:cs="Times New Roman"/>
          <w:b/>
          <w:sz w:val="24"/>
          <w:szCs w:val="24"/>
        </w:rPr>
      </w:pPr>
    </w:p>
    <w:p w14:paraId="7D3553BE" w14:textId="77777777" w:rsidR="00B51F66" w:rsidRPr="00AC7261" w:rsidRDefault="00B51F66" w:rsidP="00B71CEA">
      <w:pPr>
        <w:spacing w:line="360" w:lineRule="auto"/>
        <w:rPr>
          <w:rFonts w:ascii="Times New Roman" w:eastAsia="Times New Roman" w:hAnsi="Times New Roman" w:cs="Times New Roman"/>
          <w:b/>
          <w:sz w:val="28"/>
          <w:szCs w:val="28"/>
        </w:rPr>
      </w:pPr>
      <w:r w:rsidRPr="00AC7261">
        <w:rPr>
          <w:rFonts w:ascii="Times New Roman" w:eastAsia="Times New Roman" w:hAnsi="Times New Roman" w:cs="Times New Roman"/>
          <w:b/>
          <w:sz w:val="28"/>
          <w:szCs w:val="28"/>
        </w:rPr>
        <w:t xml:space="preserve">Future work </w:t>
      </w:r>
    </w:p>
    <w:p w14:paraId="01DA9DAF" w14:textId="77777777" w:rsidR="00B51F66" w:rsidRPr="00B71CEA" w:rsidRDefault="00B51F66" w:rsidP="00B71CEA">
      <w:pPr>
        <w:spacing w:line="360" w:lineRule="auto"/>
        <w:jc w:val="both"/>
        <w:rPr>
          <w:rFonts w:ascii="Times New Roman" w:eastAsia="Times New Roman" w:hAnsi="Times New Roman" w:cs="Times New Roman"/>
          <w:bCs/>
          <w:sz w:val="24"/>
          <w:szCs w:val="24"/>
        </w:rPr>
      </w:pPr>
      <w:r w:rsidRPr="00B71CEA">
        <w:rPr>
          <w:rFonts w:ascii="Times New Roman" w:eastAsia="Times New Roman" w:hAnsi="Times New Roman" w:cs="Times New Roman"/>
          <w:bCs/>
          <w:sz w:val="24"/>
          <w:szCs w:val="24"/>
        </w:rPr>
        <w:t xml:space="preserve">The Model is limited to only one </w:t>
      </w:r>
      <w:r w:rsidR="00B56265" w:rsidRPr="00B71CEA">
        <w:rPr>
          <w:rFonts w:ascii="Times New Roman" w:eastAsia="Times New Roman" w:hAnsi="Times New Roman" w:cs="Times New Roman"/>
          <w:bCs/>
          <w:sz w:val="24"/>
          <w:szCs w:val="24"/>
        </w:rPr>
        <w:t>cybercrime and also it is based on the web application, in the future, wants to cover most of the cybercrimes with one solution and wants to make it an inbuilt function that can be used as pop-ups whenever it senses any malicious activity.</w:t>
      </w:r>
    </w:p>
    <w:p w14:paraId="17FC0246" w14:textId="77777777" w:rsidR="0003406B" w:rsidRDefault="0003406B" w:rsidP="00B71CE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912AD30" w14:textId="351F974C" w:rsidR="004707F7" w:rsidRPr="00AC7261" w:rsidRDefault="00233F30" w:rsidP="00B71CEA">
      <w:pPr>
        <w:spacing w:line="360" w:lineRule="auto"/>
        <w:jc w:val="both"/>
        <w:rPr>
          <w:rFonts w:ascii="Times New Roman" w:eastAsia="Times New Roman" w:hAnsi="Times New Roman" w:cs="Times New Roman"/>
          <w:b/>
          <w:sz w:val="36"/>
          <w:szCs w:val="36"/>
        </w:rPr>
      </w:pPr>
      <w:r w:rsidRPr="00AC7261">
        <w:rPr>
          <w:rFonts w:ascii="Times New Roman" w:eastAsia="Times New Roman" w:hAnsi="Times New Roman" w:cs="Times New Roman"/>
          <w:b/>
          <w:sz w:val="36"/>
          <w:szCs w:val="36"/>
        </w:rPr>
        <w:lastRenderedPageBreak/>
        <w:t>References</w:t>
      </w:r>
    </w:p>
    <w:p w14:paraId="5C8B0A0A" w14:textId="49B87F81" w:rsidR="00143E02" w:rsidRPr="00B71CEA" w:rsidRDefault="00233F30" w:rsidP="00233F30">
      <w:pPr>
        <w:spacing w:line="360" w:lineRule="auto"/>
        <w:ind w:left="360" w:hanging="360"/>
        <w:jc w:val="both"/>
        <w:rPr>
          <w:rFonts w:ascii="Times New Roman" w:hAnsi="Times New Roman" w:cs="Times New Roman"/>
          <w:sz w:val="24"/>
          <w:szCs w:val="24"/>
        </w:rPr>
      </w:pPr>
      <w:r w:rsidRPr="00B71CEA">
        <w:rPr>
          <w:rFonts w:ascii="Times New Roman" w:eastAsia="Times New Roman" w:hAnsi="Times New Roman" w:cs="Times New Roman"/>
          <w:sz w:val="24"/>
          <w:szCs w:val="24"/>
        </w:rPr>
        <w:t xml:space="preserve"> [1</w:t>
      </w:r>
      <w:r w:rsidR="00143E02" w:rsidRPr="00B71CEA">
        <w:rPr>
          <w:rFonts w:ascii="Times New Roman" w:eastAsia="Times New Roman" w:hAnsi="Times New Roman" w:cs="Times New Roman"/>
          <w:sz w:val="24"/>
          <w:szCs w:val="24"/>
        </w:rPr>
        <w:t xml:space="preserve">] </w:t>
      </w:r>
      <w:r w:rsidRPr="00B71CEA">
        <w:rPr>
          <w:rFonts w:ascii="Times New Roman" w:hAnsi="Times New Roman" w:cs="Times New Roman"/>
          <w:sz w:val="24"/>
          <w:szCs w:val="24"/>
        </w:rPr>
        <w:t>Mariam M.H.Alansari, Zainab Aljazzaf, Muhammad Sarfraz: “On Cybercrime and cyber security”.</w:t>
      </w:r>
    </w:p>
    <w:p w14:paraId="5D0D085C" w14:textId="61878E11" w:rsidR="00143E02" w:rsidRPr="00B71CEA" w:rsidRDefault="00233F30" w:rsidP="00B71CEA">
      <w:pPr>
        <w:spacing w:line="360" w:lineRule="auto"/>
        <w:ind w:left="360" w:hanging="360"/>
        <w:jc w:val="both"/>
        <w:rPr>
          <w:rFonts w:ascii="Times New Roman" w:hAnsi="Times New Roman" w:cs="Times New Roman"/>
          <w:sz w:val="24"/>
          <w:szCs w:val="24"/>
        </w:rPr>
      </w:pPr>
      <w:r w:rsidRPr="00B71CEA">
        <w:rPr>
          <w:rFonts w:ascii="Times New Roman" w:eastAsia="Times New Roman" w:hAnsi="Times New Roman" w:cs="Times New Roman"/>
          <w:sz w:val="24"/>
          <w:szCs w:val="24"/>
        </w:rPr>
        <w:t xml:space="preserve"> [2] </w:t>
      </w:r>
      <w:r w:rsidRPr="00B71CEA">
        <w:rPr>
          <w:rFonts w:ascii="Times New Roman" w:hAnsi="Times New Roman" w:cs="Times New Roman"/>
          <w:sz w:val="24"/>
          <w:szCs w:val="24"/>
        </w:rPr>
        <w:t>Wadha Abdullah Al-Khater, Somaya Al-maadead Abdulghani Ali Ahmed, Muhammad Khurram Khan: “Comprehensive Review of Cyber Crime Detection Techniques”, August 5, 2020.</w:t>
      </w:r>
    </w:p>
    <w:p w14:paraId="58068C62" w14:textId="6703E354" w:rsidR="00143E02" w:rsidRPr="00B71CEA" w:rsidRDefault="00143E02" w:rsidP="00B71CEA">
      <w:pPr>
        <w:spacing w:line="360" w:lineRule="auto"/>
        <w:ind w:left="360" w:hanging="360"/>
        <w:jc w:val="both"/>
        <w:rPr>
          <w:rFonts w:ascii="Times New Roman" w:hAnsi="Times New Roman" w:cs="Times New Roman"/>
          <w:sz w:val="24"/>
          <w:szCs w:val="24"/>
        </w:rPr>
      </w:pPr>
      <w:r w:rsidRPr="00B71CEA">
        <w:rPr>
          <w:rFonts w:ascii="Times New Roman" w:eastAsia="Times New Roman" w:hAnsi="Times New Roman" w:cs="Times New Roman"/>
          <w:sz w:val="24"/>
          <w:szCs w:val="24"/>
        </w:rPr>
        <w:t xml:space="preserve"> [3] </w:t>
      </w:r>
      <w:r w:rsidR="00233F30" w:rsidRPr="00B71CEA">
        <w:rPr>
          <w:rFonts w:ascii="Times New Roman" w:hAnsi="Times New Roman" w:cs="Times New Roman"/>
          <w:sz w:val="24"/>
          <w:szCs w:val="24"/>
        </w:rPr>
        <w:t>Ms. M Lakshmi Prasanthi, Tata A S K Ishwarya: “Cyber Crime: Prevention &amp; Detection”, International Journal of Advanced Research in Computer and Communication Engineering Vol. 4, Issue 3, March 2015.</w:t>
      </w:r>
    </w:p>
    <w:p w14:paraId="0E447913" w14:textId="4A72F316" w:rsidR="0042568E" w:rsidRPr="00B71CEA" w:rsidRDefault="00143E02" w:rsidP="00B71CEA">
      <w:pPr>
        <w:spacing w:line="360" w:lineRule="auto"/>
        <w:ind w:left="360" w:hanging="360"/>
        <w:jc w:val="both"/>
        <w:rPr>
          <w:rFonts w:ascii="Times New Roman" w:hAnsi="Times New Roman" w:cs="Times New Roman"/>
          <w:sz w:val="24"/>
          <w:szCs w:val="24"/>
        </w:rPr>
      </w:pPr>
      <w:r w:rsidRPr="00B71CEA">
        <w:rPr>
          <w:rFonts w:ascii="Times New Roman" w:eastAsia="Times New Roman" w:hAnsi="Times New Roman" w:cs="Times New Roman"/>
          <w:sz w:val="24"/>
          <w:szCs w:val="24"/>
        </w:rPr>
        <w:t xml:space="preserve"> [4]</w:t>
      </w:r>
      <w:r w:rsidRPr="00B71CEA">
        <w:rPr>
          <w:rFonts w:ascii="Times New Roman" w:eastAsia="Times New Roman" w:hAnsi="Times New Roman" w:cs="Times New Roman"/>
          <w:b/>
          <w:sz w:val="24"/>
          <w:szCs w:val="24"/>
        </w:rPr>
        <w:t xml:space="preserve"> </w:t>
      </w:r>
      <w:r w:rsidR="00233F30" w:rsidRPr="00B71CEA">
        <w:rPr>
          <w:rFonts w:ascii="Times New Roman" w:hAnsi="Times New Roman" w:cs="Times New Roman"/>
          <w:sz w:val="24"/>
          <w:szCs w:val="24"/>
        </w:rPr>
        <w:t>Mohammed Hazim Alkawaz, Stephanie Joanne Steven, Asif Iqbal Hajamydeen:</w:t>
      </w:r>
      <w:r w:rsidR="00233F30">
        <w:rPr>
          <w:rFonts w:ascii="Times New Roman" w:hAnsi="Times New Roman" w:cs="Times New Roman"/>
          <w:sz w:val="24"/>
          <w:szCs w:val="24"/>
        </w:rPr>
        <w:t xml:space="preserve"> </w:t>
      </w:r>
      <w:r w:rsidR="00233F30" w:rsidRPr="00B71CEA">
        <w:rPr>
          <w:rFonts w:ascii="Times New Roman" w:hAnsi="Times New Roman" w:cs="Times New Roman"/>
          <w:sz w:val="24"/>
          <w:szCs w:val="24"/>
        </w:rPr>
        <w:t>“Detecting Phishing Website Using Machine Learning”, 2020 16th IEEE International</w:t>
      </w:r>
      <w:r w:rsidR="00233F30">
        <w:rPr>
          <w:rFonts w:ascii="Times New Roman" w:hAnsi="Times New Roman" w:cs="Times New Roman"/>
          <w:sz w:val="24"/>
          <w:szCs w:val="24"/>
        </w:rPr>
        <w:t xml:space="preserve"> </w:t>
      </w:r>
      <w:r w:rsidR="00233F30" w:rsidRPr="00B71CEA">
        <w:rPr>
          <w:rFonts w:ascii="Times New Roman" w:hAnsi="Times New Roman" w:cs="Times New Roman"/>
          <w:sz w:val="24"/>
          <w:szCs w:val="24"/>
        </w:rPr>
        <w:t>Colloquium on Signal Processing &amp; its Applications (CSPA 2020), 28-29 Feb. 2020,</w:t>
      </w:r>
      <w:r w:rsidR="00233F30">
        <w:rPr>
          <w:rFonts w:ascii="Times New Roman" w:hAnsi="Times New Roman" w:cs="Times New Roman"/>
          <w:sz w:val="24"/>
          <w:szCs w:val="24"/>
        </w:rPr>
        <w:t xml:space="preserve"> </w:t>
      </w:r>
      <w:r w:rsidR="00233F30" w:rsidRPr="00B71CEA">
        <w:rPr>
          <w:rFonts w:ascii="Times New Roman" w:hAnsi="Times New Roman" w:cs="Times New Roman"/>
          <w:sz w:val="24"/>
          <w:szCs w:val="24"/>
        </w:rPr>
        <w:t>Langkawi, Malaysia.</w:t>
      </w:r>
    </w:p>
    <w:p w14:paraId="73E58FD6" w14:textId="1ED9C984" w:rsidR="00143E02" w:rsidRPr="00B71CEA" w:rsidRDefault="00143E02" w:rsidP="00B71CEA">
      <w:pPr>
        <w:spacing w:line="360" w:lineRule="auto"/>
        <w:ind w:left="360" w:hanging="360"/>
        <w:jc w:val="both"/>
        <w:rPr>
          <w:rFonts w:ascii="Times New Roman" w:hAnsi="Times New Roman" w:cs="Times New Roman"/>
          <w:sz w:val="24"/>
          <w:szCs w:val="24"/>
        </w:rPr>
      </w:pPr>
      <w:r w:rsidRPr="00B71CEA">
        <w:rPr>
          <w:rFonts w:ascii="Times New Roman" w:hAnsi="Times New Roman" w:cs="Times New Roman"/>
          <w:sz w:val="24"/>
          <w:szCs w:val="24"/>
        </w:rPr>
        <w:t xml:space="preserve"> [5] </w:t>
      </w:r>
      <w:r w:rsidR="00233F30" w:rsidRPr="00B71CEA">
        <w:rPr>
          <w:rFonts w:ascii="Times New Roman" w:hAnsi="Times New Roman" w:cs="Times New Roman"/>
          <w:sz w:val="24"/>
          <w:szCs w:val="24"/>
        </w:rPr>
        <w:t>Rishikesh Mahajan (2018) “Phishing Website Detection using Machine Learning Algorithms”</w:t>
      </w:r>
    </w:p>
    <w:p w14:paraId="48CBFEF3" w14:textId="77777777" w:rsidR="0042568E" w:rsidRPr="00B71CEA" w:rsidRDefault="0042568E" w:rsidP="00B71CEA">
      <w:pPr>
        <w:spacing w:line="360" w:lineRule="auto"/>
        <w:ind w:left="360" w:hanging="360"/>
        <w:jc w:val="both"/>
        <w:rPr>
          <w:rFonts w:ascii="Times New Roman" w:hAnsi="Times New Roman" w:cs="Times New Roman"/>
          <w:sz w:val="24"/>
          <w:szCs w:val="24"/>
        </w:rPr>
      </w:pPr>
      <w:r w:rsidRPr="00B71CEA">
        <w:rPr>
          <w:rFonts w:ascii="Times New Roman" w:hAnsi="Times New Roman" w:cs="Times New Roman"/>
          <w:sz w:val="24"/>
          <w:szCs w:val="24"/>
        </w:rPr>
        <w:t xml:space="preserve"> [6] David G. Dobolyi, Ahmed Abbasi (2016) “PhishMonger: A Free and Open Source Public Archive of Real-World Phishing Websites”</w:t>
      </w:r>
    </w:p>
    <w:p w14:paraId="55009402" w14:textId="77777777" w:rsidR="0042568E" w:rsidRPr="00B71CEA" w:rsidRDefault="0042568E" w:rsidP="00B71CEA">
      <w:pPr>
        <w:spacing w:line="360" w:lineRule="auto"/>
        <w:ind w:left="360" w:hanging="360"/>
        <w:jc w:val="both"/>
        <w:rPr>
          <w:rFonts w:ascii="Times New Roman" w:hAnsi="Times New Roman" w:cs="Times New Roman"/>
          <w:sz w:val="24"/>
          <w:szCs w:val="24"/>
        </w:rPr>
      </w:pPr>
      <w:r w:rsidRPr="00B71CEA">
        <w:rPr>
          <w:rFonts w:ascii="Times New Roman" w:hAnsi="Times New Roman" w:cs="Times New Roman"/>
          <w:sz w:val="24"/>
          <w:szCs w:val="24"/>
        </w:rPr>
        <w:t xml:space="preserve"> [7] Jalil Nourmohammadi Khiarak (2017) “What is Machine Learning”</w:t>
      </w:r>
    </w:p>
    <w:p w14:paraId="123AE181" w14:textId="77777777" w:rsidR="0042568E" w:rsidRPr="00B71CEA" w:rsidRDefault="0042568E" w:rsidP="00B71CEA">
      <w:pPr>
        <w:spacing w:line="360" w:lineRule="auto"/>
        <w:ind w:left="360" w:hanging="360"/>
        <w:jc w:val="both"/>
        <w:rPr>
          <w:rFonts w:ascii="Times New Roman" w:hAnsi="Times New Roman" w:cs="Times New Roman"/>
          <w:sz w:val="24"/>
          <w:szCs w:val="24"/>
        </w:rPr>
      </w:pPr>
      <w:r w:rsidRPr="00B71CEA">
        <w:rPr>
          <w:rFonts w:ascii="Times New Roman" w:hAnsi="Times New Roman" w:cs="Times New Roman"/>
          <w:sz w:val="24"/>
          <w:szCs w:val="24"/>
        </w:rPr>
        <w:t xml:space="preserve"> [8] Sadia Afroz, Rachel Greenstadt (2018) “PhishZoo: An Automated Web Phishing Detection Approach Based on Profiling and Fuzzy Matching”</w:t>
      </w:r>
    </w:p>
    <w:p w14:paraId="77E9BDFE" w14:textId="77777777" w:rsidR="0042568E" w:rsidRPr="00B71CEA" w:rsidRDefault="0042568E" w:rsidP="00B71CEA">
      <w:pPr>
        <w:spacing w:line="360" w:lineRule="auto"/>
        <w:ind w:left="360" w:hanging="360"/>
        <w:jc w:val="both"/>
        <w:rPr>
          <w:rFonts w:ascii="Times New Roman" w:hAnsi="Times New Roman" w:cs="Times New Roman"/>
          <w:sz w:val="24"/>
          <w:szCs w:val="24"/>
        </w:rPr>
      </w:pPr>
      <w:r w:rsidRPr="00B71CEA">
        <w:rPr>
          <w:rFonts w:ascii="Times New Roman" w:hAnsi="Times New Roman" w:cs="Times New Roman"/>
          <w:sz w:val="24"/>
          <w:szCs w:val="24"/>
        </w:rPr>
        <w:t xml:space="preserve"> [9] Arun Kulkarni, Leonard L. Brown (2019) “Phishing Websites Detection using Machine Learning”</w:t>
      </w:r>
    </w:p>
    <w:p w14:paraId="5D2AB8F3" w14:textId="32EB885B" w:rsidR="0042568E" w:rsidRPr="00B71CEA" w:rsidRDefault="0042568E" w:rsidP="00B71CEA">
      <w:pPr>
        <w:spacing w:line="360" w:lineRule="auto"/>
        <w:ind w:left="360" w:hanging="360"/>
        <w:jc w:val="both"/>
        <w:rPr>
          <w:rFonts w:ascii="Times New Roman" w:hAnsi="Times New Roman" w:cs="Times New Roman"/>
          <w:sz w:val="24"/>
          <w:szCs w:val="24"/>
        </w:rPr>
      </w:pPr>
      <w:r w:rsidRPr="00B71CEA">
        <w:rPr>
          <w:rFonts w:ascii="Times New Roman" w:hAnsi="Times New Roman" w:cs="Times New Roman"/>
          <w:sz w:val="24"/>
          <w:szCs w:val="24"/>
        </w:rPr>
        <w:t xml:space="preserve"> [10] Rohan Saraf, Mayur Khatri, Mona Mulchandani (2014) “Phish Tank-A Phishing Detection Tool”</w:t>
      </w:r>
    </w:p>
    <w:p w14:paraId="4B062FE6" w14:textId="77777777" w:rsidR="0042568E" w:rsidRPr="00B71CEA" w:rsidRDefault="0042568E" w:rsidP="00B71CEA">
      <w:pPr>
        <w:spacing w:line="360" w:lineRule="auto"/>
        <w:ind w:left="360" w:hanging="360"/>
        <w:jc w:val="both"/>
        <w:rPr>
          <w:rFonts w:ascii="Times New Roman" w:hAnsi="Times New Roman" w:cs="Times New Roman"/>
          <w:sz w:val="24"/>
          <w:szCs w:val="24"/>
        </w:rPr>
      </w:pPr>
      <w:r w:rsidRPr="00B71CEA">
        <w:rPr>
          <w:rFonts w:ascii="Times New Roman" w:hAnsi="Times New Roman" w:cs="Times New Roman"/>
          <w:sz w:val="24"/>
          <w:szCs w:val="24"/>
        </w:rPr>
        <w:t xml:space="preserve"> [11] Sadia Afroz, Rachel Greenstadt (2017) “PhishZoo: Detecting Phishing Websites By Looking at Them”</w:t>
      </w:r>
    </w:p>
    <w:p w14:paraId="47685A6E" w14:textId="77777777" w:rsidR="0042568E" w:rsidRPr="00B71CEA" w:rsidRDefault="0042568E" w:rsidP="00B71CEA">
      <w:pPr>
        <w:spacing w:line="360" w:lineRule="auto"/>
        <w:ind w:left="360" w:hanging="360"/>
        <w:jc w:val="both"/>
        <w:rPr>
          <w:rFonts w:ascii="Times New Roman" w:hAnsi="Times New Roman" w:cs="Times New Roman"/>
          <w:sz w:val="24"/>
          <w:szCs w:val="24"/>
        </w:rPr>
      </w:pPr>
      <w:r w:rsidRPr="00B71CEA">
        <w:rPr>
          <w:rFonts w:ascii="Times New Roman" w:hAnsi="Times New Roman" w:cs="Times New Roman"/>
          <w:sz w:val="24"/>
          <w:szCs w:val="24"/>
        </w:rPr>
        <w:t xml:space="preserve"> [12] Matthew Dunlop, Stephen Groat, David Shelly (2010) " GoldPhish: Using Images for Content-Based Phishing Analysis”</w:t>
      </w:r>
    </w:p>
    <w:p w14:paraId="0961F991" w14:textId="77777777" w:rsidR="0042568E" w:rsidRPr="00B71CEA" w:rsidRDefault="0042568E" w:rsidP="00B71CEA">
      <w:pPr>
        <w:spacing w:line="360" w:lineRule="auto"/>
        <w:ind w:left="360" w:hanging="360"/>
        <w:jc w:val="both"/>
        <w:rPr>
          <w:rFonts w:ascii="Times New Roman" w:hAnsi="Times New Roman" w:cs="Times New Roman"/>
          <w:sz w:val="24"/>
          <w:szCs w:val="24"/>
        </w:rPr>
      </w:pPr>
      <w:r w:rsidRPr="00B71CEA">
        <w:rPr>
          <w:rFonts w:ascii="Times New Roman" w:hAnsi="Times New Roman" w:cs="Times New Roman"/>
          <w:sz w:val="24"/>
          <w:szCs w:val="24"/>
        </w:rPr>
        <w:t xml:space="preserve"> [13] D.Glăvan, "Detection of phishing attacks using the anti-phishing framework", Scientific Bulletin of Naval Academy, vol., no. 1, pp. 208-212, 2020. Available: 10.21279/1454- 864x-20-i1-028.</w:t>
      </w:r>
    </w:p>
    <w:p w14:paraId="0EAFEDB8" w14:textId="77777777" w:rsidR="0042568E" w:rsidRPr="00B71CEA" w:rsidRDefault="0042568E" w:rsidP="00B71CEA">
      <w:pPr>
        <w:spacing w:line="360" w:lineRule="auto"/>
        <w:ind w:left="360" w:hanging="360"/>
        <w:jc w:val="both"/>
        <w:rPr>
          <w:rFonts w:ascii="Times New Roman" w:hAnsi="Times New Roman" w:cs="Times New Roman"/>
          <w:sz w:val="24"/>
          <w:szCs w:val="24"/>
        </w:rPr>
      </w:pPr>
      <w:r w:rsidRPr="00B71CEA">
        <w:rPr>
          <w:rFonts w:ascii="Times New Roman" w:hAnsi="Times New Roman" w:cs="Times New Roman"/>
          <w:sz w:val="24"/>
          <w:szCs w:val="24"/>
        </w:rPr>
        <w:lastRenderedPageBreak/>
        <w:t xml:space="preserve"> [14] Ansari, Meraj Farheen; Sharma, Pawan Kumar; and Dash, Bibhu (2022) "Prevention of Phishing Attacks Using AI-Based Cybersecurity Awareness Training," International Journal of Smart Sensor and Adhoc Network: Vol. 3: Iss. 3, Article 6.</w:t>
      </w:r>
    </w:p>
    <w:p w14:paraId="0E3F6E9C" w14:textId="77777777" w:rsidR="00DF3E0C" w:rsidRPr="00AC7261" w:rsidRDefault="00DF3E0C" w:rsidP="00B71CEA">
      <w:pPr>
        <w:spacing w:line="360" w:lineRule="auto"/>
        <w:ind w:left="360" w:hanging="360"/>
        <w:jc w:val="both"/>
        <w:rPr>
          <w:rFonts w:ascii="Times New Roman" w:hAnsi="Times New Roman" w:cs="Times New Roman"/>
          <w:sz w:val="24"/>
          <w:szCs w:val="24"/>
        </w:rPr>
      </w:pPr>
      <w:r w:rsidRPr="00B71CEA">
        <w:rPr>
          <w:rFonts w:ascii="Times New Roman" w:hAnsi="Times New Roman" w:cs="Times New Roman"/>
          <w:sz w:val="24"/>
          <w:szCs w:val="24"/>
        </w:rPr>
        <w:t xml:space="preserve"> [15] </w:t>
      </w:r>
      <w:hyperlink r:id="rId31" w:history="1">
        <w:r w:rsidR="0054153E" w:rsidRPr="00AC7261">
          <w:rPr>
            <w:rStyle w:val="Hyperlink"/>
            <w:rFonts w:ascii="Times New Roman" w:hAnsi="Times New Roman" w:cs="Times New Roman"/>
            <w:color w:val="auto"/>
            <w:sz w:val="24"/>
            <w:szCs w:val="24"/>
            <w:u w:val="none"/>
          </w:rPr>
          <w:t>https://www.statista.com</w:t>
        </w:r>
      </w:hyperlink>
    </w:p>
    <w:p w14:paraId="2ED580B3" w14:textId="6FF84C42" w:rsidR="004707F7" w:rsidRPr="0003406B" w:rsidRDefault="0054153E" w:rsidP="0003406B">
      <w:pPr>
        <w:spacing w:line="360" w:lineRule="auto"/>
        <w:ind w:left="360" w:hanging="360"/>
        <w:jc w:val="both"/>
        <w:rPr>
          <w:rFonts w:ascii="Times New Roman" w:hAnsi="Times New Roman" w:cs="Times New Roman"/>
          <w:sz w:val="24"/>
          <w:szCs w:val="24"/>
        </w:rPr>
      </w:pPr>
      <w:r w:rsidRPr="00AC7261">
        <w:rPr>
          <w:rFonts w:ascii="Times New Roman" w:hAnsi="Times New Roman" w:cs="Times New Roman"/>
          <w:sz w:val="24"/>
          <w:szCs w:val="24"/>
        </w:rPr>
        <w:t xml:space="preserve"> [16] </w:t>
      </w:r>
      <w:hyperlink r:id="rId32" w:history="1">
        <w:r w:rsidRPr="00AC7261">
          <w:rPr>
            <w:rStyle w:val="Hyperlink"/>
            <w:rFonts w:ascii="Times New Roman" w:hAnsi="Times New Roman" w:cs="Times New Roman"/>
            <w:color w:val="auto"/>
            <w:sz w:val="24"/>
            <w:szCs w:val="24"/>
            <w:u w:val="none"/>
          </w:rPr>
          <w:t>https://www.educative.io/blog/software-process-model-types</w:t>
        </w:r>
      </w:hyperlink>
    </w:p>
    <w:sectPr w:rsidR="004707F7" w:rsidRPr="0003406B" w:rsidSect="003079C5">
      <w:type w:val="continuous"/>
      <w:pgSz w:w="11906" w:h="16838"/>
      <w:pgMar w:top="1440" w:right="1440" w:bottom="1440" w:left="1440" w:header="720" w:footer="720" w:gutter="0"/>
      <w:pgNumType w:start="1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B9CAB" w14:textId="77777777" w:rsidR="00CE27B2" w:rsidRDefault="00CE27B2">
      <w:r>
        <w:separator/>
      </w:r>
    </w:p>
  </w:endnote>
  <w:endnote w:type="continuationSeparator" w:id="0">
    <w:p w14:paraId="6FAE92FE" w14:textId="77777777" w:rsidR="00CE27B2" w:rsidRDefault="00CE2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64557" w14:textId="2238EB35" w:rsidR="00466018" w:rsidRDefault="00466018">
    <w:pPr>
      <w:pStyle w:val="Footer"/>
      <w:jc w:val="center"/>
    </w:pPr>
  </w:p>
  <w:p w14:paraId="56C6AF05" w14:textId="274D02EA" w:rsidR="004707F7" w:rsidRDefault="004707F7" w:rsidP="00FA63B5">
    <w:pPr>
      <w:pStyle w:val="Footer"/>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394661"/>
      <w:docPartObj>
        <w:docPartGallery w:val="Page Numbers (Bottom of Page)"/>
        <w:docPartUnique/>
      </w:docPartObj>
    </w:sdtPr>
    <w:sdtEndPr>
      <w:rPr>
        <w:noProof/>
      </w:rPr>
    </w:sdtEndPr>
    <w:sdtContent>
      <w:p w14:paraId="52073D52" w14:textId="29372C96" w:rsidR="00466018" w:rsidRDefault="004660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E62040" w14:textId="77777777" w:rsidR="00466018" w:rsidRDefault="00466018" w:rsidP="00466018">
    <w:pPr>
      <w:pStyle w:val="Foo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8615711"/>
      <w:docPartObj>
        <w:docPartGallery w:val="Page Numbers (Bottom of Page)"/>
        <w:docPartUnique/>
      </w:docPartObj>
    </w:sdtPr>
    <w:sdtEndPr>
      <w:rPr>
        <w:noProof/>
      </w:rPr>
    </w:sdtEndPr>
    <w:sdtContent>
      <w:p w14:paraId="4E8A17EA" w14:textId="77777777" w:rsidR="00466018" w:rsidRDefault="004660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C44F5D" w14:textId="77777777" w:rsidR="00466018" w:rsidRDefault="00466018" w:rsidP="00FA63B5">
    <w:pPr>
      <w:pStyle w:val="Footer"/>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F89D4" w14:textId="77777777" w:rsidR="00CE27B2" w:rsidRDefault="00CE27B2">
      <w:r>
        <w:separator/>
      </w:r>
    </w:p>
  </w:footnote>
  <w:footnote w:type="continuationSeparator" w:id="0">
    <w:p w14:paraId="10F28991" w14:textId="77777777" w:rsidR="00CE27B2" w:rsidRDefault="00CE27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6FB5"/>
    <w:multiLevelType w:val="hybridMultilevel"/>
    <w:tmpl w:val="F7C01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A3088C"/>
    <w:multiLevelType w:val="multilevel"/>
    <w:tmpl w:val="0AB05F4A"/>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 w15:restartNumberingAfterBreak="0">
    <w:nsid w:val="5762006E"/>
    <w:multiLevelType w:val="hybridMultilevel"/>
    <w:tmpl w:val="F7C018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26649527">
    <w:abstractNumId w:val="1"/>
  </w:num>
  <w:num w:numId="2" w16cid:durableId="1148354257">
    <w:abstractNumId w:val="0"/>
  </w:num>
  <w:num w:numId="3" w16cid:durableId="592201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7F7"/>
    <w:rsid w:val="0003406B"/>
    <w:rsid w:val="000F1517"/>
    <w:rsid w:val="00143E02"/>
    <w:rsid w:val="002115BB"/>
    <w:rsid w:val="00233F30"/>
    <w:rsid w:val="0025127E"/>
    <w:rsid w:val="00266901"/>
    <w:rsid w:val="002D069F"/>
    <w:rsid w:val="002D7B42"/>
    <w:rsid w:val="003079C5"/>
    <w:rsid w:val="0042568E"/>
    <w:rsid w:val="00466018"/>
    <w:rsid w:val="004707F7"/>
    <w:rsid w:val="00472CAE"/>
    <w:rsid w:val="004A26D7"/>
    <w:rsid w:val="0054153E"/>
    <w:rsid w:val="00554C1C"/>
    <w:rsid w:val="005F35DC"/>
    <w:rsid w:val="00612EEB"/>
    <w:rsid w:val="00630944"/>
    <w:rsid w:val="006B674F"/>
    <w:rsid w:val="006C1F15"/>
    <w:rsid w:val="006E198B"/>
    <w:rsid w:val="008F5126"/>
    <w:rsid w:val="00951269"/>
    <w:rsid w:val="009F4554"/>
    <w:rsid w:val="00A637CA"/>
    <w:rsid w:val="00A7583C"/>
    <w:rsid w:val="00A937E1"/>
    <w:rsid w:val="00AC7261"/>
    <w:rsid w:val="00AE5A76"/>
    <w:rsid w:val="00B402E9"/>
    <w:rsid w:val="00B51F66"/>
    <w:rsid w:val="00B56265"/>
    <w:rsid w:val="00B71CEA"/>
    <w:rsid w:val="00B97F47"/>
    <w:rsid w:val="00BE4C3E"/>
    <w:rsid w:val="00C26A3C"/>
    <w:rsid w:val="00C3564C"/>
    <w:rsid w:val="00CE27B2"/>
    <w:rsid w:val="00CF55FB"/>
    <w:rsid w:val="00D8451F"/>
    <w:rsid w:val="00D86DBC"/>
    <w:rsid w:val="00DF3E0C"/>
    <w:rsid w:val="00E82683"/>
    <w:rsid w:val="00EA4EC0"/>
    <w:rsid w:val="00F205D6"/>
    <w:rsid w:val="00F45996"/>
    <w:rsid w:val="00FA63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BCEEF9B"/>
  <w15:docId w15:val="{FF809F9A-3AF2-4BEF-A16B-7B46723EF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143E02"/>
    <w:rPr>
      <w:color w:val="605E5C"/>
      <w:shd w:val="clear" w:color="auto" w:fill="E1DFDD"/>
    </w:rPr>
  </w:style>
  <w:style w:type="paragraph" w:styleId="NormalWeb">
    <w:name w:val="Normal (Web)"/>
    <w:basedOn w:val="Normal"/>
    <w:uiPriority w:val="99"/>
    <w:semiHidden/>
    <w:unhideWhenUsed/>
    <w:rsid w:val="00B71CEA"/>
    <w:pPr>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25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hdphoto" Target="media/hdphoto1.wdp"/><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www.educative.io/blog/software-process-model-types" TargetMode="Externa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image" Target="media/image3.png"/><Relationship Id="rId19" Type="http://schemas.microsoft.com/office/2007/relationships/hdphoto" Target="media/hdphoto2.wdp"/><Relationship Id="rId31" Type="http://schemas.openxmlformats.org/officeDocument/2006/relationships/hyperlink" Target="https://www.statist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footer" Target="footer2.xml"/><Relationship Id="rId27" Type="http://schemas.openxmlformats.org/officeDocument/2006/relationships/image" Target="media/image15.png"/><Relationship Id="rId30" Type="http://schemas.microsoft.com/office/2007/relationships/hdphoto" Target="media/hdphoto3.wdp"/><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16</Pages>
  <Words>2169</Words>
  <Characters>12365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Deepanshu Gupta</cp:lastModifiedBy>
  <cp:revision>9</cp:revision>
  <dcterms:created xsi:type="dcterms:W3CDTF">2023-01-24T19:42:00Z</dcterms:created>
  <dcterms:modified xsi:type="dcterms:W3CDTF">2023-01-24T22:49:00Z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00628a143b7ab8c1db57f77390a89047e5a06c2a790eb6fa9319a09fadfb6f44</vt:lpwstr>
  </property>
</Properties>
</file>